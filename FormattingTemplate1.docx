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39A9" w14:textId="77777777" w:rsidR="005B17BE" w:rsidRDefault="00E41403">
      <w:pPr>
        <w:pStyle w:val="BodyText2"/>
        <w:rPr>
          <w:b w:val="0"/>
          <w:caps/>
          <w:szCs w:val="32"/>
        </w:rPr>
      </w:pPr>
      <w:r>
        <w:rPr>
          <w:b w:val="0"/>
          <w:caps/>
          <w:szCs w:val="32"/>
        </w:rPr>
        <w:t>DESIGN AND SIMULATION OF INTELLECTUAL PROPERTIES PROTECTION USING MIXED MODUL LEVEL AND SIGNAL OBFUSCATION</w:t>
      </w:r>
    </w:p>
    <w:p w14:paraId="4561C8E8" w14:textId="77777777" w:rsidR="005B17BE" w:rsidRPr="0068375D" w:rsidRDefault="005B17BE">
      <w:pPr>
        <w:jc w:val="center"/>
        <w:rPr>
          <w:bCs/>
          <w:sz w:val="20"/>
          <w:szCs w:val="20"/>
        </w:rPr>
      </w:pPr>
    </w:p>
    <w:p w14:paraId="5365552E" w14:textId="77777777" w:rsidR="005B17BE" w:rsidRPr="00490B22" w:rsidRDefault="00490B22">
      <w:pPr>
        <w:pStyle w:val="Heading2"/>
        <w:numPr>
          <w:ilvl w:val="0"/>
          <w:numId w:val="0"/>
        </w:numPr>
        <w:ind w:left="144"/>
        <w:jc w:val="center"/>
        <w:rPr>
          <w:b/>
          <w:i w:val="0"/>
        </w:rPr>
      </w:pPr>
      <w:r w:rsidRPr="00490B22">
        <w:rPr>
          <w:b/>
          <w:i w:val="0"/>
          <w:vertAlign w:val="superscript"/>
        </w:rPr>
        <w:t>1</w:t>
      </w:r>
      <w:r w:rsidR="00E41403">
        <w:rPr>
          <w:b/>
          <w:i w:val="0"/>
        </w:rPr>
        <w:t>HANJARA CAHYA ADHYATMA</w:t>
      </w:r>
      <w:r w:rsidR="00E41403" w:rsidRPr="00490B22">
        <w:rPr>
          <w:b/>
          <w:i w:val="0"/>
        </w:rPr>
        <w:t>,</w:t>
      </w:r>
      <w:r w:rsidR="00E41403" w:rsidRPr="00490B22">
        <w:rPr>
          <w:b/>
          <w:i w:val="0"/>
          <w:vertAlign w:val="superscript"/>
        </w:rPr>
        <w:t xml:space="preserve"> 2</w:t>
      </w:r>
      <w:r w:rsidR="00E41403">
        <w:rPr>
          <w:b/>
          <w:i w:val="0"/>
        </w:rPr>
        <w:t>FAIRUZ AZMI</w:t>
      </w:r>
      <w:r w:rsidR="00E41403" w:rsidRPr="00490B22">
        <w:rPr>
          <w:b/>
          <w:i w:val="0"/>
        </w:rPr>
        <w:t>,</w:t>
      </w:r>
      <w:r w:rsidR="00E41403">
        <w:rPr>
          <w:b/>
          <w:i w:val="0"/>
          <w:vertAlign w:val="superscript"/>
        </w:rPr>
        <w:t xml:space="preserve"> 3</w:t>
      </w:r>
      <w:r w:rsidR="00E41403">
        <w:rPr>
          <w:b/>
          <w:i w:val="0"/>
        </w:rPr>
        <w:t>SURYA MICHRANDI NASUTION</w:t>
      </w:r>
    </w:p>
    <w:p w14:paraId="7181AAF0" w14:textId="77777777" w:rsidR="005B17BE" w:rsidRPr="00C61115" w:rsidRDefault="005B17BE" w:rsidP="00E41403">
      <w:pPr>
        <w:spacing w:line="360" w:lineRule="auto"/>
        <w:jc w:val="center"/>
        <w:rPr>
          <w:sz w:val="20"/>
          <w:szCs w:val="20"/>
        </w:rPr>
      </w:pPr>
      <w:r w:rsidRPr="00C61115">
        <w:rPr>
          <w:sz w:val="20"/>
          <w:szCs w:val="20"/>
          <w:vertAlign w:val="superscript"/>
        </w:rPr>
        <w:t>1</w:t>
      </w:r>
      <w:r w:rsidR="00E41403">
        <w:rPr>
          <w:sz w:val="20"/>
          <w:szCs w:val="20"/>
          <w:vertAlign w:val="superscript"/>
        </w:rPr>
        <w:t>23</w:t>
      </w:r>
      <w:r w:rsidR="00E41403">
        <w:rPr>
          <w:sz w:val="20"/>
          <w:szCs w:val="20"/>
        </w:rPr>
        <w:t>Computer System</w:t>
      </w:r>
      <w:r w:rsidR="00562B0C">
        <w:rPr>
          <w:sz w:val="20"/>
          <w:szCs w:val="20"/>
        </w:rPr>
        <w:t xml:space="preserve">, </w:t>
      </w:r>
      <w:r w:rsidR="00E41403">
        <w:rPr>
          <w:sz w:val="20"/>
          <w:szCs w:val="20"/>
        </w:rPr>
        <w:t>School of Electrical Engineering</w:t>
      </w:r>
      <w:r w:rsidRPr="00C61115">
        <w:rPr>
          <w:sz w:val="20"/>
          <w:szCs w:val="20"/>
        </w:rPr>
        <w:t xml:space="preserve">, </w:t>
      </w:r>
      <w:r w:rsidR="00E41403">
        <w:rPr>
          <w:sz w:val="20"/>
          <w:szCs w:val="20"/>
        </w:rPr>
        <w:t>Telkom University</w:t>
      </w:r>
      <w:r w:rsidR="003C20FA">
        <w:rPr>
          <w:sz w:val="20"/>
          <w:szCs w:val="20"/>
        </w:rPr>
        <w:t xml:space="preserve">, </w:t>
      </w:r>
      <w:r w:rsidR="00E41403">
        <w:rPr>
          <w:sz w:val="20"/>
          <w:szCs w:val="20"/>
        </w:rPr>
        <w:t>Indonesia</w:t>
      </w:r>
    </w:p>
    <w:p w14:paraId="1687A23D" w14:textId="5D0D982E" w:rsidR="005B17BE" w:rsidRPr="00C61115" w:rsidRDefault="005B17BE">
      <w:pPr>
        <w:jc w:val="center"/>
        <w:rPr>
          <w:sz w:val="20"/>
          <w:szCs w:val="20"/>
        </w:rPr>
      </w:pPr>
      <w:r w:rsidRPr="00C61115">
        <w:rPr>
          <w:sz w:val="20"/>
          <w:szCs w:val="20"/>
        </w:rPr>
        <w:t xml:space="preserve">E-mail:  </w:t>
      </w:r>
      <w:r w:rsidR="00870686" w:rsidRPr="00870686">
        <w:rPr>
          <w:sz w:val="20"/>
          <w:szCs w:val="20"/>
          <w:vertAlign w:val="superscript"/>
        </w:rPr>
        <w:t>1</w:t>
      </w:r>
      <w:r w:rsidR="00E41403">
        <w:rPr>
          <w:sz w:val="20"/>
          <w:szCs w:val="20"/>
        </w:rPr>
        <w:t>mashan</w:t>
      </w:r>
      <w:r w:rsidR="00490B22" w:rsidRPr="00562B0C">
        <w:rPr>
          <w:sz w:val="20"/>
          <w:szCs w:val="20"/>
        </w:rPr>
        <w:t>@</w:t>
      </w:r>
      <w:r w:rsidR="00E41403">
        <w:rPr>
          <w:sz w:val="20"/>
          <w:szCs w:val="20"/>
        </w:rPr>
        <w:t>student.telkomuniversity.ac.id</w:t>
      </w:r>
      <w:r w:rsidR="0012284C" w:rsidRPr="00C61115">
        <w:rPr>
          <w:sz w:val="20"/>
          <w:szCs w:val="20"/>
        </w:rPr>
        <w:t xml:space="preserve">, </w:t>
      </w:r>
      <w:r w:rsidR="0012284C" w:rsidRPr="00870686">
        <w:rPr>
          <w:sz w:val="20"/>
          <w:szCs w:val="20"/>
          <w:vertAlign w:val="superscript"/>
        </w:rPr>
        <w:t>2</w:t>
      </w:r>
      <w:r w:rsidR="0012284C">
        <w:rPr>
          <w:sz w:val="20"/>
          <w:szCs w:val="20"/>
        </w:rPr>
        <w:t>worldliner</w:t>
      </w:r>
      <w:r w:rsidR="0012284C" w:rsidRPr="00562B0C">
        <w:rPr>
          <w:sz w:val="20"/>
          <w:szCs w:val="20"/>
        </w:rPr>
        <w:t>@</w:t>
      </w:r>
      <w:r w:rsidR="0012284C">
        <w:rPr>
          <w:sz w:val="20"/>
          <w:szCs w:val="20"/>
        </w:rPr>
        <w:t>telkomuniversity.ac.id</w:t>
      </w:r>
      <w:r w:rsidR="0012284C" w:rsidRPr="00C61115">
        <w:rPr>
          <w:sz w:val="20"/>
          <w:szCs w:val="20"/>
        </w:rPr>
        <w:t xml:space="preserve">, </w:t>
      </w:r>
      <w:r w:rsidR="0012284C">
        <w:rPr>
          <w:sz w:val="20"/>
          <w:szCs w:val="20"/>
          <w:vertAlign w:val="superscript"/>
        </w:rPr>
        <w:t>3</w:t>
      </w:r>
      <w:r w:rsidR="0012284C">
        <w:rPr>
          <w:sz w:val="20"/>
          <w:szCs w:val="20"/>
        </w:rPr>
        <w:t>michrandi</w:t>
      </w:r>
      <w:r w:rsidR="0012284C" w:rsidRPr="00562B0C">
        <w:rPr>
          <w:sz w:val="20"/>
          <w:szCs w:val="20"/>
        </w:rPr>
        <w:t>@</w:t>
      </w:r>
      <w:r w:rsidR="0012284C">
        <w:rPr>
          <w:sz w:val="20"/>
          <w:szCs w:val="20"/>
        </w:rPr>
        <w:t>telkomuniversity.ac.id</w:t>
      </w:r>
      <w:r w:rsidR="00490B22">
        <w:rPr>
          <w:sz w:val="20"/>
          <w:szCs w:val="20"/>
        </w:rPr>
        <w:t xml:space="preserve"> </w:t>
      </w:r>
      <w:r w:rsidRPr="00C61115">
        <w:rPr>
          <w:sz w:val="20"/>
          <w:szCs w:val="20"/>
        </w:rPr>
        <w:t xml:space="preserve"> </w:t>
      </w:r>
    </w:p>
    <w:p w14:paraId="6C67CB1C" w14:textId="77777777" w:rsidR="005B17BE" w:rsidRPr="00C61115" w:rsidRDefault="005B17BE">
      <w:pPr>
        <w:jc w:val="center"/>
        <w:rPr>
          <w:sz w:val="20"/>
          <w:szCs w:val="20"/>
        </w:rPr>
      </w:pPr>
    </w:p>
    <w:p w14:paraId="64E7DFEA" w14:textId="77777777" w:rsidR="005B17BE" w:rsidRPr="00C61115" w:rsidRDefault="005B17BE">
      <w:pPr>
        <w:jc w:val="center"/>
        <w:rPr>
          <w:sz w:val="20"/>
          <w:szCs w:val="20"/>
        </w:rPr>
      </w:pPr>
    </w:p>
    <w:p w14:paraId="2E85FFD5" w14:textId="77777777" w:rsidR="005B17BE" w:rsidRPr="002A237C" w:rsidRDefault="005B17BE">
      <w:pPr>
        <w:jc w:val="center"/>
        <w:rPr>
          <w:b/>
          <w:iCs/>
          <w:caps/>
          <w:sz w:val="20"/>
          <w:szCs w:val="20"/>
        </w:rPr>
      </w:pPr>
      <w:r w:rsidRPr="002A237C">
        <w:rPr>
          <w:b/>
          <w:iCs/>
          <w:caps/>
          <w:sz w:val="20"/>
          <w:szCs w:val="20"/>
        </w:rPr>
        <w:t>Abstract</w:t>
      </w:r>
    </w:p>
    <w:p w14:paraId="65B45077" w14:textId="77777777" w:rsidR="005B17BE" w:rsidRPr="0068375D" w:rsidRDefault="005B17BE">
      <w:pPr>
        <w:jc w:val="center"/>
        <w:rPr>
          <w:iCs/>
          <w:sz w:val="20"/>
          <w:szCs w:val="20"/>
        </w:rPr>
      </w:pPr>
    </w:p>
    <w:p w14:paraId="517FC703" w14:textId="77777777" w:rsidR="005B17BE" w:rsidRPr="00C61115" w:rsidRDefault="008C162B" w:rsidP="00C61115">
      <w:pPr>
        <w:pStyle w:val="BodyText"/>
        <w:ind w:right="-14"/>
        <w:jc w:val="both"/>
        <w:rPr>
          <w:bCs/>
        </w:rPr>
      </w:pPr>
      <w:r w:rsidRPr="008C162B">
        <w:rPr>
          <w:iCs/>
        </w:rPr>
        <w:t>System on a Chip (</w:t>
      </w:r>
      <w:proofErr w:type="spellStart"/>
      <w:r w:rsidRPr="008C162B">
        <w:rPr>
          <w:iCs/>
        </w:rPr>
        <w:t>SoC</w:t>
      </w:r>
      <w:proofErr w:type="spellEnd"/>
      <w:r w:rsidRPr="008C162B">
        <w:rPr>
          <w:iCs/>
        </w:rPr>
        <w:t>) is an embedded system module that has functionality in a silicon chip bo</w:t>
      </w:r>
      <w:r w:rsidR="00E41403">
        <w:rPr>
          <w:iCs/>
        </w:rPr>
        <w:t>ard that can also be called Very</w:t>
      </w:r>
      <w:r w:rsidRPr="008C162B">
        <w:rPr>
          <w:iCs/>
        </w:rPr>
        <w:t xml:space="preserve"> </w:t>
      </w:r>
      <w:proofErr w:type="gramStart"/>
      <w:r w:rsidRPr="008C162B">
        <w:rPr>
          <w:iCs/>
        </w:rPr>
        <w:t>Large Scale</w:t>
      </w:r>
      <w:proofErr w:type="gramEnd"/>
      <w:r w:rsidRPr="008C162B">
        <w:rPr>
          <w:iCs/>
        </w:rPr>
        <w:t xml:space="preserve"> Integration (VLSI). The owner of the </w:t>
      </w:r>
      <w:proofErr w:type="spellStart"/>
      <w:r w:rsidRPr="008C162B">
        <w:rPr>
          <w:iCs/>
        </w:rPr>
        <w:t>SoC</w:t>
      </w:r>
      <w:proofErr w:type="spellEnd"/>
      <w:r w:rsidRPr="008C162B">
        <w:rPr>
          <w:iCs/>
        </w:rPr>
        <w:t xml:space="preserve"> design owns the copyright on the design of the system that has been created. Fabless manufacturing is a way of printing hardware modules that Integra</w:t>
      </w:r>
      <w:r w:rsidR="00E41403">
        <w:rPr>
          <w:iCs/>
        </w:rPr>
        <w:t xml:space="preserve">ted Circuit (IC) designers are </w:t>
      </w:r>
      <w:proofErr w:type="spellStart"/>
      <w:r w:rsidR="00E41403">
        <w:rPr>
          <w:iCs/>
        </w:rPr>
        <w:t>o</w:t>
      </w:r>
      <w:r w:rsidRPr="008C162B">
        <w:rPr>
          <w:iCs/>
        </w:rPr>
        <w:t>utsourching</w:t>
      </w:r>
      <w:proofErr w:type="spellEnd"/>
      <w:r w:rsidRPr="008C162B">
        <w:rPr>
          <w:iCs/>
        </w:rPr>
        <w:t xml:space="preserve"> from outside the printing factory. Fabless manufacturing from IC design has gap design theft When the design will be printed or when the project requires mu</w:t>
      </w:r>
      <w:r w:rsidR="00E41403">
        <w:rPr>
          <w:iCs/>
        </w:rPr>
        <w:t>l</w:t>
      </w:r>
      <w:r w:rsidRPr="008C162B">
        <w:rPr>
          <w:iCs/>
        </w:rPr>
        <w:t xml:space="preserve">tiple module </w:t>
      </w:r>
      <w:proofErr w:type="gramStart"/>
      <w:r w:rsidRPr="008C162B">
        <w:rPr>
          <w:iCs/>
        </w:rPr>
        <w:t>With</w:t>
      </w:r>
      <w:proofErr w:type="gramEnd"/>
      <w:r w:rsidRPr="008C162B">
        <w:rPr>
          <w:iCs/>
        </w:rPr>
        <w:t xml:space="preserve"> various functions from various designers. </w:t>
      </w:r>
      <w:proofErr w:type="gramStart"/>
      <w:r w:rsidRPr="008C162B">
        <w:rPr>
          <w:iCs/>
        </w:rPr>
        <w:t>Therefore</w:t>
      </w:r>
      <w:proofErr w:type="gramEnd"/>
      <w:r w:rsidRPr="008C162B">
        <w:rPr>
          <w:iCs/>
        </w:rPr>
        <w:t xml:space="preserve"> every module is VLSI Of this chip designer requires proof of ownership of the designer or Production companies. In this study plans to make the verification of ownership design with 2 specific key verification that is </w:t>
      </w:r>
      <w:proofErr w:type="spellStart"/>
      <w:r w:rsidRPr="008C162B">
        <w:rPr>
          <w:iCs/>
        </w:rPr>
        <w:t>Polygate</w:t>
      </w:r>
      <w:proofErr w:type="spellEnd"/>
      <w:r w:rsidRPr="008C162B">
        <w:rPr>
          <w:iCs/>
        </w:rPr>
        <w:t xml:space="preserve"> as the main key that will activate the second key, and the second key will be active which process using digital filter algorithm.</w:t>
      </w:r>
    </w:p>
    <w:p w14:paraId="2E029981" w14:textId="77777777" w:rsidR="005B17BE" w:rsidRPr="00C61115" w:rsidRDefault="00C61115" w:rsidP="00C61115">
      <w:pPr>
        <w:pStyle w:val="IndexTerms"/>
        <w:ind w:left="990" w:hanging="990"/>
        <w:rPr>
          <w:b w:val="0"/>
          <w:bCs w:val="0"/>
          <w:sz w:val="20"/>
          <w:szCs w:val="20"/>
        </w:rPr>
      </w:pPr>
      <w:bookmarkStart w:id="0" w:name="PointTmp"/>
      <w:r>
        <w:rPr>
          <w:sz w:val="20"/>
          <w:szCs w:val="20"/>
        </w:rPr>
        <w:t>Keywords</w:t>
      </w:r>
      <w:r w:rsidR="005B17BE" w:rsidRPr="00C61115">
        <w:rPr>
          <w:sz w:val="20"/>
          <w:szCs w:val="20"/>
        </w:rPr>
        <w:t xml:space="preserve">: </w:t>
      </w:r>
      <w:r w:rsidR="008C162B" w:rsidRPr="008C162B">
        <w:rPr>
          <w:b w:val="0"/>
          <w:bCs w:val="0"/>
          <w:i/>
          <w:sz w:val="20"/>
          <w:szCs w:val="20"/>
        </w:rPr>
        <w:t xml:space="preserve">VLSI, Intellectual Property Protection, Digital Signal Processing, </w:t>
      </w:r>
      <w:proofErr w:type="spellStart"/>
      <w:r w:rsidR="008C162B" w:rsidRPr="008C162B">
        <w:rPr>
          <w:b w:val="0"/>
          <w:bCs w:val="0"/>
          <w:i/>
          <w:sz w:val="20"/>
          <w:szCs w:val="20"/>
        </w:rPr>
        <w:t>Polygate</w:t>
      </w:r>
      <w:proofErr w:type="spellEnd"/>
      <w:r w:rsidR="008C162B" w:rsidRPr="008C162B">
        <w:rPr>
          <w:b w:val="0"/>
          <w:bCs w:val="0"/>
          <w:i/>
          <w:sz w:val="20"/>
          <w:szCs w:val="20"/>
        </w:rPr>
        <w:t xml:space="preserve"> Watermark.</w:t>
      </w:r>
    </w:p>
    <w:p w14:paraId="34C7B46B" w14:textId="77777777" w:rsidR="005B17BE" w:rsidRPr="00C61115" w:rsidRDefault="005B17BE">
      <w:pPr>
        <w:rPr>
          <w:sz w:val="20"/>
          <w:szCs w:val="20"/>
        </w:rPr>
      </w:pPr>
    </w:p>
    <w:p w14:paraId="6C613C71" w14:textId="77777777" w:rsidR="005B17BE" w:rsidRPr="00C61115" w:rsidRDefault="005B17BE">
      <w:pPr>
        <w:rPr>
          <w:sz w:val="20"/>
          <w:szCs w:val="20"/>
        </w:rPr>
        <w:sectPr w:rsidR="005B17BE" w:rsidRPr="00C61115" w:rsidSect="00F01A4F">
          <w:headerReference w:type="default" r:id="rId8"/>
          <w:footerReference w:type="default" r:id="rId9"/>
          <w:type w:val="continuous"/>
          <w:pgSz w:w="12240" w:h="15840" w:code="1"/>
          <w:pgMar w:top="1872" w:right="1800" w:bottom="864" w:left="1800" w:header="720" w:footer="432" w:gutter="0"/>
          <w:cols w:space="720"/>
          <w:docGrid w:linePitch="326"/>
        </w:sectPr>
      </w:pPr>
    </w:p>
    <w:p w14:paraId="6958B781" w14:textId="77777777" w:rsidR="005B17BE" w:rsidRPr="003239EC" w:rsidRDefault="005B17BE" w:rsidP="003239EC">
      <w:pPr>
        <w:numPr>
          <w:ilvl w:val="0"/>
          <w:numId w:val="22"/>
        </w:numPr>
        <w:tabs>
          <w:tab w:val="clear" w:pos="360"/>
          <w:tab w:val="num" w:pos="284"/>
        </w:tabs>
        <w:rPr>
          <w:b/>
          <w:bCs/>
          <w:caps/>
          <w:sz w:val="20"/>
          <w:szCs w:val="20"/>
        </w:rPr>
      </w:pPr>
      <w:r w:rsidRPr="002A237C">
        <w:rPr>
          <w:b/>
          <w:bCs/>
          <w:caps/>
          <w:sz w:val="20"/>
          <w:szCs w:val="20"/>
        </w:rPr>
        <w:lastRenderedPageBreak/>
        <w:t>Introduction</w:t>
      </w:r>
      <w:r w:rsidR="00346547">
        <w:rPr>
          <w:b/>
          <w:bCs/>
          <w:caps/>
          <w:sz w:val="20"/>
          <w:szCs w:val="20"/>
        </w:rPr>
        <w:t xml:space="preserve"> </w:t>
      </w:r>
    </w:p>
    <w:p w14:paraId="0B84C4D4" w14:textId="77777777" w:rsidR="003239EC" w:rsidRDefault="00DF41EB" w:rsidP="003239EC">
      <w:pPr>
        <w:pStyle w:val="BodyText"/>
        <w:tabs>
          <w:tab w:val="left" w:pos="284"/>
        </w:tabs>
        <w:spacing w:after="0"/>
        <w:ind w:right="-11"/>
        <w:jc w:val="both"/>
      </w:pPr>
      <w:r>
        <w:tab/>
      </w:r>
      <w:r w:rsidR="00822542" w:rsidRPr="00822542">
        <w:t xml:space="preserve">Providing a series of watermarks as a safeguard to a printed VLSI blueprint that indicates ownership of the designer or module manufacturer will protect against cheating others who will steal the design. </w:t>
      </w:r>
      <w:proofErr w:type="gramStart"/>
      <w:r w:rsidR="00822542" w:rsidRPr="00822542">
        <w:t>So</w:t>
      </w:r>
      <w:proofErr w:type="gramEnd"/>
      <w:r w:rsidR="00822542" w:rsidRPr="00822542">
        <w:t xml:space="preserve"> the possibility of theft or plagiarism that causes losses to the company or designer because of its design is stolen or plagiarism reduced.</w:t>
      </w:r>
    </w:p>
    <w:p w14:paraId="7F7FC13E" w14:textId="77777777" w:rsidR="003239EC" w:rsidRDefault="003239EC" w:rsidP="003239EC">
      <w:pPr>
        <w:pStyle w:val="BodyText"/>
        <w:tabs>
          <w:tab w:val="left" w:pos="284"/>
        </w:tabs>
        <w:spacing w:after="0"/>
        <w:ind w:right="-11"/>
        <w:jc w:val="both"/>
      </w:pPr>
      <w:r>
        <w:tab/>
      </w:r>
      <w:r w:rsidR="00822542" w:rsidRPr="00822542">
        <w:t xml:space="preserve">Broadly speaking the technique of Intellectual Property Protection (IPP) watermarking can be classified into 2 classes namely Dynamic Watermarking and Static Watermarking. Dynamic Watermarking is a watermark that </w:t>
      </w:r>
      <w:proofErr w:type="spellStart"/>
      <w:r w:rsidR="00822542" w:rsidRPr="00822542">
        <w:t>can not</w:t>
      </w:r>
      <w:proofErr w:type="spellEnd"/>
      <w:r w:rsidR="00822542" w:rsidRPr="00822542">
        <w:t xml:space="preserve"> be detected except by running a watermarked IP to detect the resulting signal, such as digital signal processing (DSP), or finite state </w:t>
      </w:r>
      <w:proofErr w:type="spellStart"/>
      <w:r w:rsidR="00822542" w:rsidRPr="00822542">
        <w:t>mechine</w:t>
      </w:r>
      <w:proofErr w:type="spellEnd"/>
      <w:r w:rsidR="00822542" w:rsidRPr="00822542">
        <w:t xml:space="preserve"> (FSM) watermarking. Static Watermarking is a watermark that refers to the properties of a design, and can only be detected in different static ways, such as paths and watermarking placements.\cite{chapman} One of the other safeguards is to convert the simulated file from a file. The RTL source code that enables is not easy to be reverse-engineered by third parties, so the model </w:t>
      </w:r>
      <w:proofErr w:type="spellStart"/>
      <w:r w:rsidR="00822542" w:rsidRPr="00822542">
        <w:t>can not</w:t>
      </w:r>
      <w:proofErr w:type="spellEnd"/>
      <w:r w:rsidR="00822542" w:rsidRPr="00822542">
        <w:t xml:space="preserve"> be changed and reused with other purposes by third parties and irresponsible users. However, this way only protects from the </w:t>
      </w:r>
      <w:proofErr w:type="spellStart"/>
      <w:r w:rsidR="00822542" w:rsidRPr="00822542">
        <w:t>softwere</w:t>
      </w:r>
      <w:proofErr w:type="spellEnd"/>
      <w:r w:rsidR="00822542" w:rsidRPr="00822542">
        <w:t xml:space="preserve"> side that protects the IP from being misused by third party users.\cite{water} For IP security used in project sharing and reusable projects can be used </w:t>
      </w:r>
      <w:r w:rsidR="00822542" w:rsidRPr="00822542">
        <w:lastRenderedPageBreak/>
        <w:t>with the security of Digital Signal Processing cell that allows integration in the system.</w:t>
      </w:r>
    </w:p>
    <w:p w14:paraId="63256B9F" w14:textId="77777777" w:rsidR="00DF41EB" w:rsidRDefault="003239EC" w:rsidP="003239EC">
      <w:pPr>
        <w:pStyle w:val="BodyText"/>
        <w:tabs>
          <w:tab w:val="left" w:pos="284"/>
        </w:tabs>
        <w:spacing w:after="0"/>
        <w:ind w:right="-11"/>
        <w:jc w:val="both"/>
      </w:pPr>
      <w:r>
        <w:tab/>
      </w:r>
      <w:r w:rsidR="00822542" w:rsidRPr="00822542">
        <w:t xml:space="preserve">In this research will perform a combination of polymorph gate IP protection with digital filter algorithm. Using a combination of these two techniques will provide additional security to IP protection that is likely to over write a smaller watermark. </w:t>
      </w:r>
      <w:proofErr w:type="gramStart"/>
      <w:r w:rsidR="00822542" w:rsidRPr="00822542">
        <w:t>Therefore</w:t>
      </w:r>
      <w:proofErr w:type="gramEnd"/>
      <w:r w:rsidR="00822542" w:rsidRPr="00822542">
        <w:t xml:space="preserve"> in this study proposed a combination of existing methods to improve security capabilities in an existing VLSI module. Combine </w:t>
      </w:r>
      <w:proofErr w:type="spellStart"/>
      <w:r w:rsidR="00822542" w:rsidRPr="00822542">
        <w:t>polygate</w:t>
      </w:r>
      <w:proofErr w:type="spellEnd"/>
      <w:r w:rsidR="00822542" w:rsidRPr="00822542">
        <w:t xml:space="preserve"> as a combination key to enable the digital filter module to be used as a watermark.</w:t>
      </w:r>
    </w:p>
    <w:p w14:paraId="2D9E9598" w14:textId="77777777" w:rsidR="003239EC" w:rsidRDefault="003239EC" w:rsidP="003239EC">
      <w:pPr>
        <w:pStyle w:val="BodyText"/>
        <w:tabs>
          <w:tab w:val="left" w:pos="357"/>
        </w:tabs>
        <w:spacing w:after="0"/>
        <w:ind w:right="-11"/>
        <w:jc w:val="both"/>
      </w:pPr>
    </w:p>
    <w:p w14:paraId="37DDB219" w14:textId="77777777" w:rsidR="005B17BE" w:rsidRPr="002A237C" w:rsidRDefault="00E41403" w:rsidP="00E41403">
      <w:pPr>
        <w:pStyle w:val="BodyText"/>
        <w:numPr>
          <w:ilvl w:val="0"/>
          <w:numId w:val="22"/>
        </w:numPr>
        <w:tabs>
          <w:tab w:val="clear" w:pos="360"/>
          <w:tab w:val="num" w:pos="284"/>
        </w:tabs>
        <w:spacing w:after="0"/>
        <w:ind w:right="-14"/>
        <w:jc w:val="both"/>
        <w:rPr>
          <w:b/>
          <w:bCs/>
          <w:caps/>
        </w:rPr>
      </w:pPr>
      <w:r>
        <w:rPr>
          <w:b/>
          <w:bCs/>
          <w:caps/>
        </w:rPr>
        <w:t>LSI Development Flow</w:t>
      </w:r>
    </w:p>
    <w:bookmarkEnd w:id="0"/>
    <w:p w14:paraId="4F0646AB" w14:textId="77777777" w:rsidR="00E41403" w:rsidRDefault="003239EC" w:rsidP="00E41403">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00E41403" w:rsidRPr="00E41403">
        <w:rPr>
          <w:rFonts w:ascii="Times New Roman" w:hAnsi="Times New Roman" w:cs="Times New Roman"/>
          <w:sz w:val="20"/>
          <w:szCs w:val="20"/>
        </w:rPr>
        <w:t>Transistor is the most important component in the development of modern computer technology. Be-fore the invention of the transistor. The Engineer must use a vacuum tube. Vacuum tubes can work as an electronic switch. However, vacuum tubes require power and large space, expensive, and slow execution capabilities make vacuum tubes replaced by transistors.</w:t>
      </w:r>
    </w:p>
    <w:p w14:paraId="3ED1E2F1" w14:textId="77777777" w:rsidR="00E41403"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E41403">
        <w:rPr>
          <w:rFonts w:ascii="Times New Roman" w:hAnsi="Times New Roman" w:cs="Times New Roman"/>
          <w:sz w:val="20"/>
          <w:szCs w:val="20"/>
        </w:rPr>
        <w:t xml:space="preserve">With the discovery of transistors whose size and power requirements are small but still </w:t>
      </w:r>
      <w:proofErr w:type="spellStart"/>
      <w:r w:rsidRPr="00E41403">
        <w:rPr>
          <w:rFonts w:ascii="Times New Roman" w:hAnsi="Times New Roman" w:cs="Times New Roman"/>
          <w:sz w:val="20"/>
          <w:szCs w:val="20"/>
        </w:rPr>
        <w:t>effec-tive</w:t>
      </w:r>
      <w:proofErr w:type="spellEnd"/>
      <w:r w:rsidRPr="00E41403">
        <w:rPr>
          <w:rFonts w:ascii="Times New Roman" w:hAnsi="Times New Roman" w:cs="Times New Roman"/>
          <w:sz w:val="20"/>
          <w:szCs w:val="20"/>
        </w:rPr>
        <w:t>, Electronic Engineers in the 1950s saw many possibilities for their implementation in more ad-</w:t>
      </w:r>
      <w:proofErr w:type="spellStart"/>
      <w:r w:rsidRPr="00E41403">
        <w:rPr>
          <w:rFonts w:ascii="Times New Roman" w:hAnsi="Times New Roman" w:cs="Times New Roman"/>
          <w:sz w:val="20"/>
          <w:szCs w:val="20"/>
        </w:rPr>
        <w:t>vanced</w:t>
      </w:r>
      <w:proofErr w:type="spellEnd"/>
      <w:r w:rsidRPr="00E41403">
        <w:rPr>
          <w:rFonts w:ascii="Times New Roman" w:hAnsi="Times New Roman" w:cs="Times New Roman"/>
          <w:sz w:val="20"/>
          <w:szCs w:val="20"/>
        </w:rPr>
        <w:t xml:space="preserve"> electronic circuits. With the increasing complexity in electronic circuits new problems arise.</w:t>
      </w:r>
    </w:p>
    <w:p w14:paraId="14FC02B5" w14:textId="77777777" w:rsidR="00E41403"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lastRenderedPageBreak/>
        <w:tab/>
      </w:r>
      <w:r w:rsidRPr="00E41403">
        <w:rPr>
          <w:rFonts w:ascii="Times New Roman" w:hAnsi="Times New Roman" w:cs="Times New Roman"/>
          <w:sz w:val="20"/>
          <w:szCs w:val="20"/>
        </w:rPr>
        <w:t>One of them is the size of the circuit. A com-</w:t>
      </w:r>
      <w:proofErr w:type="spellStart"/>
      <w:r w:rsidRPr="00E41403">
        <w:rPr>
          <w:rFonts w:ascii="Times New Roman" w:hAnsi="Times New Roman" w:cs="Times New Roman"/>
          <w:sz w:val="20"/>
          <w:szCs w:val="20"/>
        </w:rPr>
        <w:t>plex</w:t>
      </w:r>
      <w:proofErr w:type="spellEnd"/>
      <w:r w:rsidRPr="00E41403">
        <w:rPr>
          <w:rFonts w:ascii="Times New Roman" w:hAnsi="Times New Roman" w:cs="Times New Roman"/>
          <w:sz w:val="20"/>
          <w:szCs w:val="20"/>
        </w:rPr>
        <w:t xml:space="preserve"> circuit like a computer depends heavily on speed. If the number of components on the com-</w:t>
      </w:r>
      <w:proofErr w:type="spellStart"/>
      <w:r w:rsidRPr="00E41403">
        <w:rPr>
          <w:rFonts w:ascii="Times New Roman" w:hAnsi="Times New Roman" w:cs="Times New Roman"/>
          <w:sz w:val="20"/>
          <w:szCs w:val="20"/>
        </w:rPr>
        <w:t>puter</w:t>
      </w:r>
      <w:proofErr w:type="spellEnd"/>
      <w:r w:rsidRPr="00E41403">
        <w:rPr>
          <w:rFonts w:ascii="Times New Roman" w:hAnsi="Times New Roman" w:cs="Times New Roman"/>
          <w:sz w:val="20"/>
          <w:szCs w:val="20"/>
        </w:rPr>
        <w:t xml:space="preserve"> is too much then the connection between the components is also more and more long, causing the transfer of electrical signal speed becomes re-</w:t>
      </w:r>
      <w:proofErr w:type="spellStart"/>
      <w:r w:rsidRPr="00E41403">
        <w:rPr>
          <w:rFonts w:ascii="Times New Roman" w:hAnsi="Times New Roman" w:cs="Times New Roman"/>
          <w:sz w:val="20"/>
          <w:szCs w:val="20"/>
        </w:rPr>
        <w:t>duced</w:t>
      </w:r>
      <w:proofErr w:type="spellEnd"/>
      <w:r w:rsidRPr="00E41403">
        <w:rPr>
          <w:rFonts w:ascii="Times New Roman" w:hAnsi="Times New Roman" w:cs="Times New Roman"/>
          <w:sz w:val="20"/>
          <w:szCs w:val="20"/>
        </w:rPr>
        <w:t xml:space="preserve"> which causes the process on the computer to be slow.</w:t>
      </w:r>
    </w:p>
    <w:p w14:paraId="2300945A" w14:textId="77777777" w:rsidR="00E41403"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E41403">
        <w:rPr>
          <w:rFonts w:ascii="Times New Roman" w:hAnsi="Times New Roman" w:cs="Times New Roman"/>
          <w:sz w:val="20"/>
          <w:szCs w:val="20"/>
        </w:rPr>
        <w:t xml:space="preserve">In 1958 this problem could be solved by the idea of Jack S </w:t>
      </w:r>
      <w:proofErr w:type="spellStart"/>
      <w:r w:rsidRPr="00E41403">
        <w:rPr>
          <w:rFonts w:ascii="Times New Roman" w:hAnsi="Times New Roman" w:cs="Times New Roman"/>
          <w:sz w:val="20"/>
          <w:szCs w:val="20"/>
        </w:rPr>
        <w:t>Kilby</w:t>
      </w:r>
      <w:proofErr w:type="spellEnd"/>
      <w:r w:rsidRPr="00E41403">
        <w:rPr>
          <w:rFonts w:ascii="Times New Roman" w:hAnsi="Times New Roman" w:cs="Times New Roman"/>
          <w:sz w:val="20"/>
          <w:szCs w:val="20"/>
        </w:rPr>
        <w:t xml:space="preserve"> whose idea was to assemble electronic components in a silicon block (Mono-lithic Idea). The idea not only reduces the size of the circuit but also reduces the need for cable connections between circuits and their </w:t>
      </w:r>
      <w:proofErr w:type="spellStart"/>
      <w:r w:rsidRPr="00E41403">
        <w:rPr>
          <w:rFonts w:ascii="Times New Roman" w:hAnsi="Times New Roman" w:cs="Times New Roman"/>
          <w:sz w:val="20"/>
          <w:szCs w:val="20"/>
        </w:rPr>
        <w:t>manufac-turing</w:t>
      </w:r>
      <w:proofErr w:type="spellEnd"/>
      <w:r w:rsidRPr="00E41403">
        <w:rPr>
          <w:rFonts w:ascii="Times New Roman" w:hAnsi="Times New Roman" w:cs="Times New Roman"/>
          <w:sz w:val="20"/>
          <w:szCs w:val="20"/>
        </w:rPr>
        <w:t xml:space="preserve"> can be automated. But the idea still has many other problems. Nevertheless, the idea wa</w:t>
      </w:r>
      <w:r>
        <w:rPr>
          <w:rFonts w:ascii="Times New Roman" w:hAnsi="Times New Roman" w:cs="Times New Roman"/>
          <w:sz w:val="20"/>
          <w:szCs w:val="20"/>
        </w:rPr>
        <w:t xml:space="preserve">s awarded a </w:t>
      </w:r>
      <w:proofErr w:type="spellStart"/>
      <w:r>
        <w:rPr>
          <w:rFonts w:ascii="Times New Roman" w:hAnsi="Times New Roman" w:cs="Times New Roman"/>
          <w:sz w:val="20"/>
          <w:szCs w:val="20"/>
        </w:rPr>
        <w:t>nobel</w:t>
      </w:r>
      <w:proofErr w:type="spellEnd"/>
      <w:r>
        <w:rPr>
          <w:rFonts w:ascii="Times New Roman" w:hAnsi="Times New Roman" w:cs="Times New Roman"/>
          <w:sz w:val="20"/>
          <w:szCs w:val="20"/>
        </w:rPr>
        <w:t xml:space="preserve"> prize in 2000.</w:t>
      </w:r>
    </w:p>
    <w:p w14:paraId="6847F5D1" w14:textId="77777777" w:rsidR="00E41403"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E41403">
        <w:rPr>
          <w:rFonts w:ascii="Times New Roman" w:hAnsi="Times New Roman" w:cs="Times New Roman"/>
          <w:sz w:val="20"/>
          <w:szCs w:val="20"/>
        </w:rPr>
        <w:t xml:space="preserve">Half a year after </w:t>
      </w:r>
      <w:proofErr w:type="spellStart"/>
      <w:r w:rsidRPr="00E41403">
        <w:rPr>
          <w:rFonts w:ascii="Times New Roman" w:hAnsi="Times New Roman" w:cs="Times New Roman"/>
          <w:sz w:val="20"/>
          <w:szCs w:val="20"/>
        </w:rPr>
        <w:t>Kilby</w:t>
      </w:r>
      <w:proofErr w:type="spellEnd"/>
      <w:r w:rsidRPr="00E41403">
        <w:rPr>
          <w:rFonts w:ascii="Times New Roman" w:hAnsi="Times New Roman" w:cs="Times New Roman"/>
          <w:sz w:val="20"/>
          <w:szCs w:val="20"/>
        </w:rPr>
        <w:t xml:space="preserve"> sparked his idea of the Monolithic series. Robert Noyce has the answer to some problems on </w:t>
      </w:r>
      <w:proofErr w:type="spellStart"/>
      <w:r w:rsidRPr="00E41403">
        <w:rPr>
          <w:rFonts w:ascii="Times New Roman" w:hAnsi="Times New Roman" w:cs="Times New Roman"/>
          <w:sz w:val="20"/>
          <w:szCs w:val="20"/>
        </w:rPr>
        <w:t>Kilby’s</w:t>
      </w:r>
      <w:proofErr w:type="spellEnd"/>
      <w:r w:rsidRPr="00E41403">
        <w:rPr>
          <w:rFonts w:ascii="Times New Roman" w:hAnsi="Times New Roman" w:cs="Times New Roman"/>
          <w:sz w:val="20"/>
          <w:szCs w:val="20"/>
        </w:rPr>
        <w:t xml:space="preserve"> idea. Namely </w:t>
      </w:r>
      <w:proofErr w:type="spellStart"/>
      <w:r w:rsidRPr="00E41403">
        <w:rPr>
          <w:rFonts w:ascii="Times New Roman" w:hAnsi="Times New Roman" w:cs="Times New Roman"/>
          <w:sz w:val="20"/>
          <w:szCs w:val="20"/>
        </w:rPr>
        <w:t>intercon-nection</w:t>
      </w:r>
      <w:proofErr w:type="spellEnd"/>
      <w:r w:rsidRPr="00E41403">
        <w:rPr>
          <w:rFonts w:ascii="Times New Roman" w:hAnsi="Times New Roman" w:cs="Times New Roman"/>
          <w:sz w:val="20"/>
          <w:szCs w:val="20"/>
        </w:rPr>
        <w:t xml:space="preserve"> between circuits. It adds a metal layer to the last layer and removes some layers so that the connection between components can be formed.</w:t>
      </w:r>
    </w:p>
    <w:p w14:paraId="2BAE4AD0" w14:textId="77777777" w:rsidR="00E41403"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E41403">
        <w:rPr>
          <w:rFonts w:ascii="Times New Roman" w:hAnsi="Times New Roman" w:cs="Times New Roman"/>
          <w:sz w:val="20"/>
          <w:szCs w:val="20"/>
        </w:rPr>
        <w:t xml:space="preserve">Possibility type of attack is changing over time. It is caused based of how </w:t>
      </w:r>
      <w:proofErr w:type="spellStart"/>
      <w:r w:rsidRPr="00E41403">
        <w:rPr>
          <w:rFonts w:ascii="Times New Roman" w:hAnsi="Times New Roman" w:cs="Times New Roman"/>
          <w:sz w:val="20"/>
          <w:szCs w:val="20"/>
        </w:rPr>
        <w:t>bussiness</w:t>
      </w:r>
      <w:proofErr w:type="spellEnd"/>
      <w:r w:rsidRPr="00E41403">
        <w:rPr>
          <w:rFonts w:ascii="Times New Roman" w:hAnsi="Times New Roman" w:cs="Times New Roman"/>
          <w:sz w:val="20"/>
          <w:szCs w:val="20"/>
        </w:rPr>
        <w:t xml:space="preserve"> flow in VLSI Design are </w:t>
      </w:r>
      <w:proofErr w:type="spellStart"/>
      <w:r w:rsidRPr="00E41403">
        <w:rPr>
          <w:rFonts w:ascii="Times New Roman" w:hAnsi="Times New Roman" w:cs="Times New Roman"/>
          <w:sz w:val="20"/>
          <w:szCs w:val="20"/>
        </w:rPr>
        <w:t>olso</w:t>
      </w:r>
      <w:proofErr w:type="spellEnd"/>
      <w:r w:rsidRPr="00E41403">
        <w:rPr>
          <w:rFonts w:ascii="Times New Roman" w:hAnsi="Times New Roman" w:cs="Times New Roman"/>
          <w:sz w:val="20"/>
          <w:szCs w:val="20"/>
        </w:rPr>
        <w:t xml:space="preserve"> changed. In the early day of VLSI development, a system from designing a module until design is delivered to </w:t>
      </w:r>
      <w:proofErr w:type="spellStart"/>
      <w:r w:rsidRPr="00E41403">
        <w:rPr>
          <w:rFonts w:ascii="Times New Roman" w:hAnsi="Times New Roman" w:cs="Times New Roman"/>
          <w:sz w:val="20"/>
          <w:szCs w:val="20"/>
        </w:rPr>
        <w:t>custommer</w:t>
      </w:r>
      <w:proofErr w:type="spellEnd"/>
      <w:r w:rsidRPr="00E41403">
        <w:rPr>
          <w:rFonts w:ascii="Times New Roman" w:hAnsi="Times New Roman" w:cs="Times New Roman"/>
          <w:sz w:val="20"/>
          <w:szCs w:val="20"/>
        </w:rPr>
        <w:t xml:space="preserve"> is done by solo </w:t>
      </w:r>
      <w:proofErr w:type="spellStart"/>
      <w:r w:rsidRPr="00E41403">
        <w:rPr>
          <w:rFonts w:ascii="Times New Roman" w:hAnsi="Times New Roman" w:cs="Times New Roman"/>
          <w:sz w:val="20"/>
          <w:szCs w:val="20"/>
        </w:rPr>
        <w:t>manufacturrer</w:t>
      </w:r>
      <w:proofErr w:type="spellEnd"/>
      <w:r w:rsidRPr="00E41403">
        <w:rPr>
          <w:rFonts w:ascii="Times New Roman" w:hAnsi="Times New Roman" w:cs="Times New Roman"/>
          <w:sz w:val="20"/>
          <w:szCs w:val="20"/>
        </w:rPr>
        <w:t xml:space="preserve"> industries.</w:t>
      </w:r>
    </w:p>
    <w:p w14:paraId="5878D904" w14:textId="77777777" w:rsidR="00E41403"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p>
    <w:p w14:paraId="2F2A44EC" w14:textId="77777777" w:rsidR="00E41403"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drawing>
          <wp:anchor distT="0" distB="0" distL="114300" distR="114300" simplePos="0" relativeHeight="251665920" behindDoc="1" locked="0" layoutInCell="0" allowOverlap="1" wp14:anchorId="7DDAEB6C" wp14:editId="52867F00">
            <wp:simplePos x="0" y="0"/>
            <wp:positionH relativeFrom="column">
              <wp:posOffset>528320</wp:posOffset>
            </wp:positionH>
            <wp:positionV relativeFrom="paragraph">
              <wp:posOffset>37465</wp:posOffset>
            </wp:positionV>
            <wp:extent cx="17399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blip>
                    <a:srcRect/>
                    <a:stretch>
                      <a:fillRect/>
                    </a:stretch>
                  </pic:blipFill>
                  <pic:spPr bwMode="auto">
                    <a:xfrm>
                      <a:off x="0" y="0"/>
                      <a:ext cx="1739900" cy="1333500"/>
                    </a:xfrm>
                    <a:prstGeom prst="rect">
                      <a:avLst/>
                    </a:prstGeom>
                    <a:noFill/>
                  </pic:spPr>
                </pic:pic>
              </a:graphicData>
            </a:graphic>
          </wp:anchor>
        </w:drawing>
      </w:r>
      <w:r>
        <w:rPr>
          <w:noProof/>
        </w:rPr>
        <w:drawing>
          <wp:anchor distT="0" distB="0" distL="114300" distR="114300" simplePos="0" relativeHeight="251663872" behindDoc="1" locked="0" layoutInCell="0" allowOverlap="1" wp14:anchorId="0CC30B14" wp14:editId="318CBD35">
            <wp:simplePos x="0" y="0"/>
            <wp:positionH relativeFrom="column">
              <wp:posOffset>1606550</wp:posOffset>
            </wp:positionH>
            <wp:positionV relativeFrom="paragraph">
              <wp:posOffset>6692900</wp:posOffset>
            </wp:positionV>
            <wp:extent cx="1739900" cy="1333500"/>
            <wp:effectExtent l="0" t="0" r="0" b="0"/>
            <wp:wrapNone/>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0" allowOverlap="1" wp14:anchorId="7F4363E8" wp14:editId="575CAA53">
            <wp:simplePos x="0" y="0"/>
            <wp:positionH relativeFrom="column">
              <wp:posOffset>1606550</wp:posOffset>
            </wp:positionH>
            <wp:positionV relativeFrom="paragraph">
              <wp:posOffset>6692900</wp:posOffset>
            </wp:positionV>
            <wp:extent cx="1739900" cy="1333500"/>
            <wp:effectExtent l="0" t="0" r="0" b="0"/>
            <wp:wrapNone/>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0" allowOverlap="1" wp14:anchorId="18FF137D" wp14:editId="0C9B5404">
            <wp:simplePos x="0" y="0"/>
            <wp:positionH relativeFrom="column">
              <wp:posOffset>1606550</wp:posOffset>
            </wp:positionH>
            <wp:positionV relativeFrom="paragraph">
              <wp:posOffset>6692900</wp:posOffset>
            </wp:positionV>
            <wp:extent cx="1739900" cy="1333500"/>
            <wp:effectExtent l="0" t="0" r="0" b="0"/>
            <wp:wrapNone/>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2DCBE" w14:textId="77777777" w:rsidR="00E41403" w:rsidRDefault="00E41403" w:rsidP="00BF7D5F">
      <w:pPr>
        <w:pStyle w:val="NormalWeb"/>
        <w:spacing w:before="0" w:beforeAutospacing="0" w:after="0" w:afterAutospacing="0"/>
        <w:jc w:val="both"/>
        <w:rPr>
          <w:rFonts w:ascii="Times New Roman" w:hAnsi="Times New Roman" w:cs="Times New Roman"/>
          <w:sz w:val="20"/>
          <w:szCs w:val="20"/>
        </w:rPr>
      </w:pPr>
    </w:p>
    <w:p w14:paraId="19FB11AF" w14:textId="77777777" w:rsidR="00E41403" w:rsidRDefault="00E41403" w:rsidP="00BF7D5F">
      <w:pPr>
        <w:pStyle w:val="NormalWeb"/>
        <w:spacing w:before="0" w:beforeAutospacing="0" w:after="0" w:afterAutospacing="0"/>
        <w:jc w:val="both"/>
        <w:rPr>
          <w:rFonts w:ascii="Times New Roman" w:hAnsi="Times New Roman" w:cs="Times New Roman"/>
          <w:sz w:val="20"/>
          <w:szCs w:val="20"/>
        </w:rPr>
      </w:pPr>
    </w:p>
    <w:p w14:paraId="4FE223F1" w14:textId="77777777" w:rsidR="00E41403" w:rsidRDefault="00E41403" w:rsidP="00BF7D5F">
      <w:pPr>
        <w:pStyle w:val="NormalWeb"/>
        <w:spacing w:before="0" w:beforeAutospacing="0" w:after="0" w:afterAutospacing="0"/>
        <w:jc w:val="both"/>
        <w:rPr>
          <w:rFonts w:ascii="Times New Roman" w:hAnsi="Times New Roman" w:cs="Times New Roman"/>
          <w:sz w:val="20"/>
          <w:szCs w:val="20"/>
        </w:rPr>
      </w:pPr>
    </w:p>
    <w:p w14:paraId="3189A553" w14:textId="77777777" w:rsidR="00E41403" w:rsidRDefault="00E41403" w:rsidP="00BF7D5F">
      <w:pPr>
        <w:pStyle w:val="NormalWeb"/>
        <w:spacing w:before="0" w:beforeAutospacing="0" w:after="0" w:afterAutospacing="0"/>
        <w:jc w:val="both"/>
        <w:rPr>
          <w:rFonts w:ascii="Times New Roman" w:hAnsi="Times New Roman" w:cs="Times New Roman"/>
          <w:sz w:val="20"/>
          <w:szCs w:val="20"/>
        </w:rPr>
      </w:pPr>
    </w:p>
    <w:p w14:paraId="089833A7" w14:textId="77777777" w:rsidR="00E41403" w:rsidRDefault="00E41403" w:rsidP="00BF7D5F">
      <w:pPr>
        <w:pStyle w:val="NormalWeb"/>
        <w:spacing w:before="0" w:beforeAutospacing="0" w:after="0" w:afterAutospacing="0"/>
        <w:jc w:val="both"/>
        <w:rPr>
          <w:rFonts w:ascii="Times New Roman" w:hAnsi="Times New Roman" w:cs="Times New Roman"/>
          <w:sz w:val="20"/>
          <w:szCs w:val="20"/>
        </w:rPr>
      </w:pPr>
    </w:p>
    <w:p w14:paraId="5202409E" w14:textId="77777777" w:rsidR="00E41403" w:rsidRDefault="00E41403" w:rsidP="00BF7D5F">
      <w:pPr>
        <w:pStyle w:val="NormalWeb"/>
        <w:spacing w:before="0" w:beforeAutospacing="0" w:after="0" w:afterAutospacing="0"/>
        <w:jc w:val="both"/>
        <w:rPr>
          <w:rFonts w:ascii="Times New Roman" w:hAnsi="Times New Roman" w:cs="Times New Roman"/>
          <w:sz w:val="20"/>
          <w:szCs w:val="20"/>
        </w:rPr>
      </w:pPr>
    </w:p>
    <w:p w14:paraId="3B75DB05" w14:textId="77777777" w:rsidR="00E41403" w:rsidRDefault="00E41403" w:rsidP="00BF7D5F">
      <w:pPr>
        <w:pStyle w:val="NormalWeb"/>
        <w:spacing w:before="0" w:beforeAutospacing="0" w:after="0" w:afterAutospacing="0"/>
        <w:jc w:val="both"/>
        <w:rPr>
          <w:rFonts w:ascii="Times New Roman" w:hAnsi="Times New Roman" w:cs="Times New Roman"/>
          <w:sz w:val="20"/>
          <w:szCs w:val="20"/>
        </w:rPr>
      </w:pPr>
    </w:p>
    <w:p w14:paraId="098637E8" w14:textId="77777777" w:rsidR="00E41403" w:rsidRDefault="00E41403" w:rsidP="00BF7D5F">
      <w:pPr>
        <w:pStyle w:val="NormalWeb"/>
        <w:spacing w:before="0" w:beforeAutospacing="0" w:after="0" w:afterAutospacing="0"/>
        <w:jc w:val="both"/>
        <w:rPr>
          <w:rFonts w:ascii="Times New Roman" w:hAnsi="Times New Roman" w:cs="Times New Roman"/>
          <w:sz w:val="20"/>
          <w:szCs w:val="20"/>
        </w:rPr>
      </w:pPr>
    </w:p>
    <w:p w14:paraId="7D1B7D52" w14:textId="55D6DDD1" w:rsidR="00E41403" w:rsidRDefault="0012284C" w:rsidP="0012284C">
      <w:pPr>
        <w:pStyle w:val="NormalWeb"/>
        <w:spacing w:before="0" w:beforeAutospacing="0" w:after="0" w:afterAutospacing="0"/>
        <w:jc w:val="center"/>
        <w:rPr>
          <w:rFonts w:ascii="TimesNewRoman" w:hAnsi="TimesNewRoman"/>
          <w:i/>
          <w:sz w:val="18"/>
          <w:szCs w:val="18"/>
        </w:rPr>
      </w:pPr>
      <w:r w:rsidRPr="004968CB">
        <w:rPr>
          <w:rFonts w:ascii="TimesNewRoman" w:hAnsi="TimesNewRoman"/>
          <w:i/>
          <w:sz w:val="18"/>
          <w:szCs w:val="18"/>
        </w:rPr>
        <w:t xml:space="preserve">Figure </w:t>
      </w:r>
      <w:r>
        <w:rPr>
          <w:rFonts w:ascii="TimesNewRoman" w:hAnsi="TimesNewRoman"/>
          <w:i/>
          <w:sz w:val="18"/>
          <w:szCs w:val="18"/>
        </w:rPr>
        <w:t>1</w:t>
      </w:r>
      <w:r>
        <w:rPr>
          <w:rFonts w:ascii="TimesNewRoman" w:hAnsi="TimesNewRoman"/>
          <w:i/>
          <w:sz w:val="18"/>
          <w:szCs w:val="18"/>
        </w:rPr>
        <w:t xml:space="preserve">: Old </w:t>
      </w:r>
      <w:proofErr w:type="spellStart"/>
      <w:r>
        <w:rPr>
          <w:rFonts w:ascii="TimesNewRoman" w:hAnsi="TimesNewRoman"/>
          <w:i/>
          <w:sz w:val="18"/>
          <w:szCs w:val="18"/>
        </w:rPr>
        <w:t>Bussiness</w:t>
      </w:r>
      <w:proofErr w:type="spellEnd"/>
    </w:p>
    <w:p w14:paraId="3DCA5109" w14:textId="77777777" w:rsidR="0012284C" w:rsidRPr="0012284C" w:rsidRDefault="0012284C" w:rsidP="00BF7D5F">
      <w:pPr>
        <w:pStyle w:val="NormalWeb"/>
        <w:spacing w:before="0" w:beforeAutospacing="0" w:after="0" w:afterAutospacing="0"/>
        <w:jc w:val="both"/>
        <w:rPr>
          <w:rFonts w:ascii="Times New Roman" w:hAnsi="Times New Roman" w:cs="Times New Roman"/>
          <w:sz w:val="20"/>
          <w:szCs w:val="20"/>
        </w:rPr>
      </w:pPr>
      <w:bookmarkStart w:id="1" w:name="_GoBack"/>
      <w:bookmarkEnd w:id="1"/>
    </w:p>
    <w:p w14:paraId="22A39BEA" w14:textId="77777777" w:rsidR="00CB1C1A" w:rsidRPr="00CB1C1A" w:rsidRDefault="00CB1C1A" w:rsidP="00CB1C1A">
      <w:pPr>
        <w:pStyle w:val="Heading5"/>
        <w:keepNext/>
        <w:numPr>
          <w:ilvl w:val="1"/>
          <w:numId w:val="23"/>
        </w:numPr>
        <w:autoSpaceDE/>
        <w:autoSpaceDN/>
        <w:spacing w:before="0" w:after="0"/>
        <w:ind w:left="0" w:firstLine="0"/>
        <w:jc w:val="both"/>
        <w:rPr>
          <w:b/>
          <w:bCs/>
          <w:iCs/>
          <w:sz w:val="20"/>
        </w:rPr>
      </w:pPr>
      <w:r w:rsidRPr="00CB1C1A">
        <w:rPr>
          <w:b/>
          <w:bCs/>
          <w:iCs/>
          <w:sz w:val="20"/>
        </w:rPr>
        <w:t>Sections and Subsections</w:t>
      </w:r>
    </w:p>
    <w:p w14:paraId="79A133D9" w14:textId="77777777" w:rsidR="00CB1C1A" w:rsidRDefault="00CB1C1A" w:rsidP="00DF41EB">
      <w:pPr>
        <w:pStyle w:val="NormalWeb"/>
        <w:spacing w:before="0" w:beforeAutospacing="0" w:after="0" w:afterAutospacing="0"/>
        <w:ind w:firstLine="284"/>
        <w:jc w:val="both"/>
        <w:rPr>
          <w:sz w:val="20"/>
          <w:szCs w:val="20"/>
        </w:rPr>
      </w:pPr>
      <w:r>
        <w:rPr>
          <w:rFonts w:ascii="Times New Roman" w:hAnsi="Times New Roman" w:cs="Times New Roman"/>
          <w:sz w:val="20"/>
          <w:szCs w:val="20"/>
        </w:rPr>
        <w:t>Sections and subsections should be numbered and titled as 1.0, 2.0, etc.  and 1.1, 1.2, 2.1, 2.2, 2.2.1, etc. Capital letters should be used for the section titles. For subsections, the first letter of each word should</w:t>
      </w:r>
      <w:r>
        <w:rPr>
          <w:sz w:val="20"/>
          <w:szCs w:val="20"/>
        </w:rPr>
        <w:t xml:space="preserve"> </w:t>
      </w:r>
      <w:r>
        <w:rPr>
          <w:rFonts w:ascii="Times New Roman" w:hAnsi="Times New Roman" w:cs="Times New Roman"/>
          <w:sz w:val="20"/>
          <w:szCs w:val="20"/>
        </w:rPr>
        <w:t>be</w:t>
      </w:r>
      <w:r>
        <w:rPr>
          <w:sz w:val="20"/>
          <w:szCs w:val="20"/>
        </w:rPr>
        <w:t xml:space="preserve"> </w:t>
      </w:r>
      <w:r>
        <w:rPr>
          <w:rFonts w:ascii="Times New Roman" w:hAnsi="Times New Roman" w:cs="Times New Roman"/>
          <w:sz w:val="20"/>
          <w:szCs w:val="20"/>
        </w:rPr>
        <w:t>in</w:t>
      </w:r>
      <w:r>
        <w:rPr>
          <w:sz w:val="20"/>
          <w:szCs w:val="20"/>
        </w:rPr>
        <w:t xml:space="preserve"> </w:t>
      </w:r>
      <w:r>
        <w:rPr>
          <w:rFonts w:ascii="Times New Roman" w:hAnsi="Times New Roman" w:cs="Times New Roman"/>
          <w:sz w:val="20"/>
          <w:szCs w:val="20"/>
        </w:rPr>
        <w:t>capital letter and followed by small letters. One line space should be given above the sub section while no space should be given below the heading and text</w:t>
      </w:r>
    </w:p>
    <w:p w14:paraId="384F15DA" w14:textId="77777777" w:rsidR="00CB1C1A" w:rsidRDefault="00CB1C1A" w:rsidP="00CB1C1A">
      <w:pPr>
        <w:pStyle w:val="Heading8"/>
        <w:keepNext/>
        <w:numPr>
          <w:ilvl w:val="2"/>
          <w:numId w:val="24"/>
        </w:numPr>
        <w:autoSpaceDE/>
        <w:autoSpaceDN/>
        <w:spacing w:before="0" w:after="0"/>
        <w:jc w:val="both"/>
        <w:rPr>
          <w:b/>
          <w:bCs/>
          <w:i w:val="0"/>
          <w:iCs w:val="0"/>
          <w:sz w:val="20"/>
        </w:rPr>
      </w:pPr>
      <w:r>
        <w:rPr>
          <w:b/>
          <w:bCs/>
          <w:i w:val="0"/>
          <w:iCs w:val="0"/>
          <w:sz w:val="20"/>
        </w:rPr>
        <w:t xml:space="preserve">Identification of </w:t>
      </w:r>
      <w:r w:rsidR="00381327">
        <w:rPr>
          <w:b/>
          <w:bCs/>
          <w:i w:val="0"/>
          <w:iCs w:val="0"/>
          <w:sz w:val="20"/>
        </w:rPr>
        <w:t xml:space="preserve">sub </w:t>
      </w:r>
      <w:r>
        <w:rPr>
          <w:b/>
          <w:bCs/>
          <w:i w:val="0"/>
          <w:iCs w:val="0"/>
          <w:sz w:val="20"/>
        </w:rPr>
        <w:t>subsections</w:t>
      </w:r>
    </w:p>
    <w:p w14:paraId="4D061626" w14:textId="77777777" w:rsidR="004968CB" w:rsidRDefault="00CB1C1A" w:rsidP="003239EC">
      <w:pPr>
        <w:rPr>
          <w:noProof/>
          <w:sz w:val="20"/>
        </w:rPr>
      </w:pPr>
      <w:r>
        <w:rPr>
          <w:noProof/>
          <w:sz w:val="20"/>
        </w:rPr>
        <w:t>Subsub section has to be in sentense case with no spacing  above or blow the srat of it</w:t>
      </w:r>
      <w:r>
        <w:rPr>
          <w:sz w:val="20"/>
        </w:rPr>
        <w:t>.</w:t>
      </w:r>
      <w:r>
        <w:rPr>
          <w:noProof/>
          <w:sz w:val="20"/>
        </w:rPr>
        <w:t xml:space="preserve"> </w:t>
      </w:r>
    </w:p>
    <w:p w14:paraId="7D8C945B" w14:textId="77777777" w:rsidR="003239EC" w:rsidRDefault="003239EC" w:rsidP="003239EC"/>
    <w:p w14:paraId="15245E1F" w14:textId="77777777" w:rsidR="004968CB" w:rsidRPr="004968CB" w:rsidRDefault="004968CB" w:rsidP="004968CB">
      <w:pPr>
        <w:pStyle w:val="Heading3"/>
        <w:numPr>
          <w:ilvl w:val="0"/>
          <w:numId w:val="0"/>
        </w:numPr>
        <w:rPr>
          <w:b/>
          <w:i w:val="0"/>
        </w:rPr>
      </w:pPr>
      <w:r w:rsidRPr="004968CB">
        <w:rPr>
          <w:b/>
          <w:i w:val="0"/>
        </w:rPr>
        <w:lastRenderedPageBreak/>
        <w:t>3. TABLES AND FIGURES</w:t>
      </w:r>
    </w:p>
    <w:p w14:paraId="2F3B96DE" w14:textId="77777777" w:rsidR="004968CB" w:rsidRDefault="003239EC" w:rsidP="003239EC">
      <w:pPr>
        <w:pStyle w:val="NormalWeb"/>
        <w:tabs>
          <w:tab w:val="left" w:pos="357"/>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004968CB">
        <w:rPr>
          <w:rFonts w:ascii="Times New Roman" w:hAnsi="Times New Roman" w:cs="Times New Roman"/>
          <w:sz w:val="20"/>
          <w:szCs w:val="20"/>
        </w:rPr>
        <w:t>Figures should be labeled with "Figure" and tables with "Table" and should be numbered sequentially, for example, Figure 1, Figure 2 and so on (refer to table 1 and figure 1). The figure numbers and titles should be placed below the figures, and the table numbers and titles should be placed on top of the tables. The title should be placed in the middle of the page between the left and right margins. Tables, illustrations and the corresponding text should be placed on the same page as far as possible</w:t>
      </w:r>
      <w:r w:rsidR="00703787">
        <w:rPr>
          <w:rFonts w:ascii="Times New Roman" w:hAnsi="Times New Roman" w:cs="Times New Roman"/>
          <w:sz w:val="20"/>
          <w:szCs w:val="20"/>
        </w:rPr>
        <w:t xml:space="preserve"> if too large they can be placed in singly column format after text</w:t>
      </w:r>
      <w:r w:rsidR="004968CB">
        <w:rPr>
          <w:rFonts w:ascii="Times New Roman" w:hAnsi="Times New Roman" w:cs="Times New Roman"/>
          <w:sz w:val="20"/>
          <w:szCs w:val="20"/>
        </w:rPr>
        <w:t xml:space="preserve">. Otherwise they may be placed on the immediate following page. </w:t>
      </w:r>
      <w:r w:rsidR="00703787">
        <w:rPr>
          <w:rFonts w:ascii="Times New Roman" w:hAnsi="Times New Roman" w:cs="Times New Roman"/>
          <w:sz w:val="20"/>
          <w:szCs w:val="20"/>
        </w:rPr>
        <w:t>If i</w:t>
      </w:r>
      <w:r w:rsidR="004968CB">
        <w:rPr>
          <w:rFonts w:ascii="Times New Roman" w:hAnsi="Times New Roman" w:cs="Times New Roman"/>
          <w:sz w:val="20"/>
          <w:szCs w:val="20"/>
        </w:rPr>
        <w:t>ts size shoul</w:t>
      </w:r>
      <w:r w:rsidR="00703787">
        <w:rPr>
          <w:rFonts w:ascii="Times New Roman" w:hAnsi="Times New Roman" w:cs="Times New Roman"/>
          <w:sz w:val="20"/>
          <w:szCs w:val="20"/>
        </w:rPr>
        <w:t>d be smaller than the type area they can be placed after references in singly column format and referenced in text</w:t>
      </w:r>
    </w:p>
    <w:p w14:paraId="1C1780B1" w14:textId="77777777" w:rsidR="004968CB" w:rsidRPr="004968CB" w:rsidRDefault="004968CB" w:rsidP="004968CB">
      <w:pPr>
        <w:pStyle w:val="Heading1"/>
        <w:numPr>
          <w:ilvl w:val="0"/>
          <w:numId w:val="0"/>
        </w:numPr>
        <w:rPr>
          <w:i/>
          <w:smallCaps w:val="0"/>
          <w:sz w:val="16"/>
          <w:szCs w:val="18"/>
        </w:rPr>
      </w:pPr>
      <w:r w:rsidRPr="004968CB">
        <w:rPr>
          <w:i/>
          <w:smallCaps w:val="0"/>
          <w:sz w:val="18"/>
        </w:rPr>
        <w:t xml:space="preserve">Table 1: Center Table Captions Above </w:t>
      </w:r>
      <w:proofErr w:type="gramStart"/>
      <w:r w:rsidRPr="004968CB">
        <w:rPr>
          <w:i/>
          <w:smallCaps w:val="0"/>
          <w:sz w:val="18"/>
        </w:rPr>
        <w:t>The</w:t>
      </w:r>
      <w:proofErr w:type="gramEnd"/>
      <w:r w:rsidRPr="004968CB">
        <w:rPr>
          <w:i/>
          <w:smallCaps w:val="0"/>
          <w:sz w:val="18"/>
        </w:rPr>
        <w:t xml:space="preserve">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1511"/>
      </w:tblGrid>
      <w:tr w:rsidR="004968CB" w14:paraId="6453B6D0" w14:textId="77777777" w:rsidTr="004968CB">
        <w:tblPrEx>
          <w:tblCellMar>
            <w:top w:w="0" w:type="dxa"/>
            <w:bottom w:w="0" w:type="dxa"/>
          </w:tblCellMar>
        </w:tblPrEx>
        <w:trPr>
          <w:jc w:val="center"/>
        </w:trPr>
        <w:tc>
          <w:tcPr>
            <w:tcW w:w="1510" w:type="dxa"/>
          </w:tcPr>
          <w:p w14:paraId="4CB0C910" w14:textId="77777777" w:rsidR="004968CB" w:rsidRDefault="004968CB" w:rsidP="002C6394">
            <w:pPr>
              <w:jc w:val="center"/>
              <w:rPr>
                <w:sz w:val="20"/>
              </w:rPr>
            </w:pPr>
            <w:r>
              <w:rPr>
                <w:sz w:val="20"/>
              </w:rPr>
              <w:t>Relevancy (%)</w:t>
            </w:r>
          </w:p>
        </w:tc>
        <w:tc>
          <w:tcPr>
            <w:tcW w:w="1511" w:type="dxa"/>
          </w:tcPr>
          <w:p w14:paraId="351E3E95" w14:textId="77777777" w:rsidR="004968CB" w:rsidRDefault="004968CB" w:rsidP="002C6394">
            <w:pPr>
              <w:jc w:val="center"/>
              <w:rPr>
                <w:sz w:val="20"/>
              </w:rPr>
            </w:pPr>
            <w:r>
              <w:rPr>
                <w:sz w:val="20"/>
              </w:rPr>
              <w:t>Score (%)</w:t>
            </w:r>
          </w:p>
        </w:tc>
      </w:tr>
      <w:tr w:rsidR="004968CB" w14:paraId="2325673A" w14:textId="77777777" w:rsidTr="004968CB">
        <w:tblPrEx>
          <w:tblCellMar>
            <w:top w:w="0" w:type="dxa"/>
            <w:bottom w:w="0" w:type="dxa"/>
          </w:tblCellMar>
        </w:tblPrEx>
        <w:trPr>
          <w:jc w:val="center"/>
        </w:trPr>
        <w:tc>
          <w:tcPr>
            <w:tcW w:w="1510" w:type="dxa"/>
          </w:tcPr>
          <w:p w14:paraId="7A993DD9" w14:textId="77777777" w:rsidR="004968CB" w:rsidRDefault="004968CB" w:rsidP="002C6394">
            <w:pPr>
              <w:jc w:val="center"/>
              <w:rPr>
                <w:sz w:val="18"/>
              </w:rPr>
            </w:pPr>
            <w:r>
              <w:rPr>
                <w:sz w:val="18"/>
              </w:rPr>
              <w:t>88.5</w:t>
            </w:r>
          </w:p>
        </w:tc>
        <w:tc>
          <w:tcPr>
            <w:tcW w:w="1511" w:type="dxa"/>
          </w:tcPr>
          <w:p w14:paraId="63E6AA70" w14:textId="77777777" w:rsidR="004968CB" w:rsidRDefault="004968CB" w:rsidP="002C6394">
            <w:pPr>
              <w:jc w:val="center"/>
              <w:rPr>
                <w:sz w:val="18"/>
              </w:rPr>
            </w:pPr>
            <w:r>
              <w:rPr>
                <w:sz w:val="18"/>
              </w:rPr>
              <w:t>87.3</w:t>
            </w:r>
          </w:p>
        </w:tc>
      </w:tr>
      <w:tr w:rsidR="004968CB" w14:paraId="6271F19C" w14:textId="77777777" w:rsidTr="004968CB">
        <w:tblPrEx>
          <w:tblCellMar>
            <w:top w:w="0" w:type="dxa"/>
            <w:bottom w:w="0" w:type="dxa"/>
          </w:tblCellMar>
        </w:tblPrEx>
        <w:trPr>
          <w:jc w:val="center"/>
        </w:trPr>
        <w:tc>
          <w:tcPr>
            <w:tcW w:w="1510" w:type="dxa"/>
          </w:tcPr>
          <w:p w14:paraId="6CF5DC0F" w14:textId="77777777" w:rsidR="004968CB" w:rsidRDefault="004968CB" w:rsidP="002C6394">
            <w:pPr>
              <w:jc w:val="center"/>
              <w:rPr>
                <w:sz w:val="18"/>
              </w:rPr>
            </w:pPr>
            <w:r>
              <w:rPr>
                <w:sz w:val="18"/>
              </w:rPr>
              <w:t>82.6</w:t>
            </w:r>
          </w:p>
        </w:tc>
        <w:tc>
          <w:tcPr>
            <w:tcW w:w="1511" w:type="dxa"/>
          </w:tcPr>
          <w:p w14:paraId="2F0809EF" w14:textId="77777777" w:rsidR="004968CB" w:rsidRDefault="004968CB" w:rsidP="002C6394">
            <w:pPr>
              <w:jc w:val="center"/>
              <w:rPr>
                <w:sz w:val="18"/>
              </w:rPr>
            </w:pPr>
            <w:r>
              <w:rPr>
                <w:sz w:val="18"/>
              </w:rPr>
              <w:t>85.4</w:t>
            </w:r>
          </w:p>
        </w:tc>
      </w:tr>
      <w:tr w:rsidR="004968CB" w14:paraId="1C81DF32" w14:textId="77777777" w:rsidTr="004968CB">
        <w:tblPrEx>
          <w:tblCellMar>
            <w:top w:w="0" w:type="dxa"/>
            <w:bottom w:w="0" w:type="dxa"/>
          </w:tblCellMar>
        </w:tblPrEx>
        <w:trPr>
          <w:jc w:val="center"/>
        </w:trPr>
        <w:tc>
          <w:tcPr>
            <w:tcW w:w="1510" w:type="dxa"/>
          </w:tcPr>
          <w:p w14:paraId="484EDB11" w14:textId="77777777" w:rsidR="004968CB" w:rsidRDefault="004968CB" w:rsidP="002C6394">
            <w:pPr>
              <w:jc w:val="center"/>
              <w:rPr>
                <w:sz w:val="18"/>
              </w:rPr>
            </w:pPr>
            <w:r>
              <w:rPr>
                <w:sz w:val="18"/>
              </w:rPr>
              <w:t>83.1</w:t>
            </w:r>
          </w:p>
        </w:tc>
        <w:tc>
          <w:tcPr>
            <w:tcW w:w="1511" w:type="dxa"/>
          </w:tcPr>
          <w:p w14:paraId="1436FC83" w14:textId="77777777" w:rsidR="004968CB" w:rsidRDefault="004968CB" w:rsidP="002C6394">
            <w:pPr>
              <w:jc w:val="center"/>
              <w:rPr>
                <w:sz w:val="18"/>
              </w:rPr>
            </w:pPr>
            <w:r>
              <w:rPr>
                <w:sz w:val="18"/>
              </w:rPr>
              <w:t>82.6</w:t>
            </w:r>
          </w:p>
        </w:tc>
      </w:tr>
      <w:tr w:rsidR="00812400" w14:paraId="571B13DD" w14:textId="77777777" w:rsidTr="004968CB">
        <w:tblPrEx>
          <w:tblCellMar>
            <w:top w:w="0" w:type="dxa"/>
            <w:bottom w:w="0" w:type="dxa"/>
          </w:tblCellMar>
        </w:tblPrEx>
        <w:trPr>
          <w:jc w:val="center"/>
        </w:trPr>
        <w:tc>
          <w:tcPr>
            <w:tcW w:w="1510" w:type="dxa"/>
          </w:tcPr>
          <w:p w14:paraId="3D5C3E15" w14:textId="77777777" w:rsidR="00812400" w:rsidRDefault="00812400" w:rsidP="00812400">
            <w:pPr>
              <w:rPr>
                <w:sz w:val="18"/>
              </w:rPr>
            </w:pPr>
          </w:p>
        </w:tc>
        <w:tc>
          <w:tcPr>
            <w:tcW w:w="1511" w:type="dxa"/>
          </w:tcPr>
          <w:p w14:paraId="16C678F5" w14:textId="77777777" w:rsidR="00812400" w:rsidRDefault="00812400" w:rsidP="002C6394">
            <w:pPr>
              <w:jc w:val="center"/>
              <w:rPr>
                <w:sz w:val="18"/>
              </w:rPr>
            </w:pPr>
          </w:p>
        </w:tc>
      </w:tr>
    </w:tbl>
    <w:p w14:paraId="44D5DC5A" w14:textId="77777777" w:rsidR="00812400" w:rsidRDefault="00812400" w:rsidP="004968CB"/>
    <w:p w14:paraId="5B734515" w14:textId="77777777" w:rsidR="004968CB" w:rsidRDefault="00E41403" w:rsidP="004968CB">
      <w:r>
        <w:rPr>
          <w:noProof/>
          <w:sz w:val="20"/>
        </w:rPr>
        <mc:AlternateContent>
          <mc:Choice Requires="wpg">
            <w:drawing>
              <wp:anchor distT="0" distB="0" distL="114300" distR="114300" simplePos="0" relativeHeight="251657728" behindDoc="0" locked="0" layoutInCell="1" allowOverlap="1" wp14:anchorId="3DF2DA5F" wp14:editId="28B03BD7">
                <wp:simplePos x="0" y="0"/>
                <wp:positionH relativeFrom="column">
                  <wp:posOffset>-15240</wp:posOffset>
                </wp:positionH>
                <wp:positionV relativeFrom="paragraph">
                  <wp:posOffset>76200</wp:posOffset>
                </wp:positionV>
                <wp:extent cx="2689860" cy="1223010"/>
                <wp:effectExtent l="0" t="0" r="17780" b="8890"/>
                <wp:wrapNone/>
                <wp:docPr id="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9860" cy="1223010"/>
                          <a:chOff x="1980" y="6524"/>
                          <a:chExt cx="3600" cy="1882"/>
                        </a:xfrm>
                      </wpg:grpSpPr>
                      <wps:wsp>
                        <wps:cNvPr id="5" name="Text Box 64"/>
                        <wps:cNvSpPr txBox="1">
                          <a:spLocks noChangeArrowheads="1"/>
                        </wps:cNvSpPr>
                        <wps:spPr bwMode="auto">
                          <a:xfrm>
                            <a:off x="1980" y="6524"/>
                            <a:ext cx="3600" cy="1882"/>
                          </a:xfrm>
                          <a:prstGeom prst="rect">
                            <a:avLst/>
                          </a:prstGeom>
                          <a:solidFill>
                            <a:srgbClr val="FFFFFF"/>
                          </a:solidFill>
                          <a:ln w="9525">
                            <a:solidFill>
                              <a:srgbClr val="000000"/>
                            </a:solidFill>
                            <a:miter lim="800000"/>
                            <a:headEnd/>
                            <a:tailEnd/>
                          </a:ln>
                        </wps:spPr>
                        <wps:txbx>
                          <w:txbxContent>
                            <w:p w14:paraId="49ECFA5D" w14:textId="77777777" w:rsidR="004968CB" w:rsidRDefault="004968CB" w:rsidP="004968CB">
                              <w:pPr>
                                <w:jc w:val="center"/>
                              </w:pPr>
                            </w:p>
                          </w:txbxContent>
                        </wps:txbx>
                        <wps:bodyPr rot="0" vert="horz" wrap="square" lIns="91440" tIns="45720" rIns="91440" bIns="45720" anchor="t" anchorCtr="0" upright="1">
                          <a:noAutofit/>
                        </wps:bodyPr>
                      </wps:wsp>
                      <wps:wsp>
                        <wps:cNvPr id="6" name="Oval 65"/>
                        <wps:cNvSpPr>
                          <a:spLocks noChangeArrowheads="1"/>
                        </wps:cNvSpPr>
                        <wps:spPr bwMode="auto">
                          <a:xfrm>
                            <a:off x="2700" y="7200"/>
                            <a:ext cx="108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66"/>
                        <wps:cNvSpPr>
                          <a:spLocks noChangeArrowheads="1"/>
                        </wps:cNvSpPr>
                        <wps:spPr bwMode="auto">
                          <a:xfrm>
                            <a:off x="3420" y="7020"/>
                            <a:ext cx="72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67"/>
                        <wps:cNvSpPr>
                          <a:spLocks noChangeArrowheads="1"/>
                        </wps:cNvSpPr>
                        <wps:spPr bwMode="auto">
                          <a:xfrm>
                            <a:off x="3420" y="7380"/>
                            <a:ext cx="9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68"/>
                        <wps:cNvSpPr>
                          <a:spLocks noChangeArrowheads="1"/>
                        </wps:cNvSpPr>
                        <wps:spPr bwMode="auto">
                          <a:xfrm>
                            <a:off x="3960" y="7020"/>
                            <a:ext cx="72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2DA5F" id="Group 63" o:spid="_x0000_s1026" style="position:absolute;margin-left:-1.2pt;margin-top:6pt;width:211.8pt;height:96.3pt;z-index:251657728" coordorigin="1980,6524" coordsize="3600,18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">
                <v:shapetype id="_x0000_t202" coordsize="21600,21600" o:spt="202" path="m0,0l0,21600,21600,21600,21600,0xe">
                  <v:stroke joinstyle="miter"/>
                  <v:path gradientshapeok="t" o:connecttype="rect"/>
                </v:shapetype>
                <v:shape id="Text Box 64" o:spid="_x0000_s1027" type="#_x0000_t202" style="position:absolute;left:1980;top:6524;width:3600;height:18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5qxAAA&#10;ANoAAAAPAAAAZHJzL2Rvd25yZXYueG1sRI9PawIxFMTvQr9DeAUvRbPVVu3WKCIoeqt/sNfH5rm7&#10;dPOyTeK6fntTKHgcZuY3zHTemko05HxpWcFrPwFBnFldcq7geFj1JiB8QNZYWSYFN/Iwnz11pphq&#10;e+UdNfuQiwhhn6KCIoQ6ldJnBRn0fVsTR+9sncEQpculdniNcFPJQZKMpMGS40KBNS0Lyn72F6Ng&#10;8rZpvv12+HXKRufqI7yMm/WvU6r73C4+QQRqwyP8395oBe/wdyXeAD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e+asQAAADaAAAADwAAAAAAAAAAAAAAAACXAgAAZHJzL2Rv&#10;d25yZXYueG1sUEsFBgAAAAAEAAQA9QAAAIgDAAAAAA==&#10;">
                  <v:textbox>
                    <w:txbxContent>
                      <w:p w14:paraId="49ECFA5D" w14:textId="77777777" w:rsidR="004968CB" w:rsidRDefault="004968CB" w:rsidP="004968CB">
                        <w:pPr>
                          <w:jc w:val="center"/>
                        </w:pPr>
                      </w:p>
                    </w:txbxContent>
                  </v:textbox>
                </v:shape>
                <v:oval id="Oval 65" o:spid="_x0000_s1028" style="position:absolute;left:2700;top:7200;width:10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5hw1wgAA&#10;ANoAAAAPAAAAZHJzL2Rvd25yZXYueG1sRI9Ba8JAFITvBf/D8gq91Y0NhpK6iigFPXhotPdH9pkE&#10;s29D9jXGf+8KQo/DzHzDLFaja9VAfWg8G5hNE1DEpbcNVwZOx+/3T1BBkC22nsnAjQKslpOXBebW&#10;X/mHhkIqFSEccjRQi3S51qGsyWGY+o44emffO5Qo+0rbHq8R7lr9kSSZdthwXKixo01N5aX4cwa2&#10;1brIBp3KPD1vdzK//B726cyYt9dx/QVKaJT/8LO9swYyeFyJN0Av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HDXCAAAA2gAAAA8AAAAAAAAAAAAAAAAAlwIAAGRycy9kb3du&#10;cmV2LnhtbFBLBQYAAAAABAAEAPUAAACGAwAAAAA=&#10;"/>
                <v:oval id="Oval 66" o:spid="_x0000_s1029" style="position:absolute;left:3420;top:7020;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rmuwgAA&#10;ANoAAAAPAAAAZHJzL2Rvd25yZXYueG1sRI9Ba8JAFITvQv/D8oTedKNBW6KrSKVgDx4a2/sj+0yC&#10;2bch+4zx37sFocdhZr5h1tvBNaqnLtSeDcymCSjiwtuaSwM/p8/JO6ggyBYbz2TgTgG2m5fRGjPr&#10;b/xNfS6lihAOGRqoRNpM61BU5DBMfUscvbPvHEqUXalth7cId42eJ8lSO6w5LlTY0kdFxSW/OgP7&#10;cpcve53KIj3vD7K4/B6/0pkxr+NhtwIlNMh/+Nk+WANv8Hcl3gC9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qua7CAAAA2gAAAA8AAAAAAAAAAAAAAAAAlwIAAGRycy9kb3du&#10;cmV2LnhtbFBLBQYAAAAABAAEAPUAAACGAwAAAAA=&#10;"/>
                <v:oval id="Oval 67" o:spid="_x0000_s1030" style="position:absolute;left:3420;top:7380;width:90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S3cvgAA&#10;ANoAAAAPAAAAZHJzL2Rvd25yZXYueG1sRE9Ni8IwEL0L+x/CLHjTVIsiXaOIIuhhD1vd+9CMbbGZ&#10;lGas9d+bw8IeH+97vR1co3rqQu3ZwGyagCIuvK25NHC9HCcrUEGQLTaeycCLAmw3H6M1ZtY/+Yf6&#10;XEoVQzhkaKASaTOtQ1GRwzD1LXHkbr5zKBF2pbYdPmO4a/Q8SZbaYc2xocKW9hUV9/zhDBzKXb7s&#10;dSqL9HY4yeL++31OZ8aMP4fdFyihQf7Ff+6TNRC3xivxBu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MTUt3L4AAADaAAAADwAAAAAAAAAAAAAAAACXAgAAZHJzL2Rvd25yZXYu&#10;eG1sUEsFBgAAAAAEAAQA9QAAAIIDAAAAAA==&#10;"/>
                <v:oval id="Oval 68" o:spid="_x0000_s1031" style="position:absolute;left:3960;top:7020;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eYhHwgAA&#10;ANoAAAAPAAAAZHJzL2Rvd25yZXYueG1sRI9Ba8JAFITvQv/D8oTedKNBaaOrSKVgDx4a2/sj+0yC&#10;2bch+4zx37sFocdhZr5h1tvBNaqnLtSeDcymCSjiwtuaSwM/p8/JG6ggyBYbz2TgTgG2m5fRGjPr&#10;b/xNfS6lihAOGRqoRNpM61BU5DBMfUscvbPvHEqUXalth7cId42eJ8lSO6w5LlTY0kdFxSW/OgP7&#10;cpcve53KIj3vD7K4/B6/0pkxr+NhtwIlNMh/+Nk+WAPv8Hcl3gC9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55iEfCAAAA2gAAAA8AAAAAAAAAAAAAAAAAlwIAAGRycy9kb3du&#10;cmV2LnhtbFBLBQYAAAAABAAEAPUAAACGAwAAAAA=&#10;"/>
              </v:group>
            </w:pict>
          </mc:Fallback>
        </mc:AlternateContent>
      </w:r>
    </w:p>
    <w:p w14:paraId="702E0F0B" w14:textId="77777777" w:rsidR="004968CB" w:rsidRDefault="004968CB" w:rsidP="004968CB"/>
    <w:p w14:paraId="3203FFB9" w14:textId="77777777" w:rsidR="004968CB" w:rsidRDefault="004968CB" w:rsidP="004968CB"/>
    <w:p w14:paraId="5E76373E" w14:textId="77777777" w:rsidR="004968CB" w:rsidRDefault="004968CB" w:rsidP="004968CB">
      <w:pPr>
        <w:jc w:val="both"/>
        <w:rPr>
          <w:sz w:val="20"/>
        </w:rPr>
      </w:pPr>
    </w:p>
    <w:p w14:paraId="783239F5" w14:textId="77777777" w:rsidR="004968CB" w:rsidRDefault="004968CB" w:rsidP="004968CB">
      <w:pPr>
        <w:jc w:val="both"/>
        <w:rPr>
          <w:sz w:val="20"/>
        </w:rPr>
      </w:pPr>
    </w:p>
    <w:p w14:paraId="39E6768C" w14:textId="77777777" w:rsidR="004968CB" w:rsidRDefault="004968CB" w:rsidP="004968CB">
      <w:pPr>
        <w:jc w:val="both"/>
        <w:rPr>
          <w:sz w:val="20"/>
        </w:rPr>
      </w:pPr>
    </w:p>
    <w:p w14:paraId="595EAD27" w14:textId="77777777" w:rsidR="004968CB" w:rsidRDefault="004968CB" w:rsidP="004968CB">
      <w:pPr>
        <w:jc w:val="both"/>
        <w:rPr>
          <w:sz w:val="20"/>
        </w:rPr>
      </w:pPr>
    </w:p>
    <w:p w14:paraId="20259846" w14:textId="77777777" w:rsidR="004968CB" w:rsidRDefault="004968CB" w:rsidP="004968CB">
      <w:pPr>
        <w:jc w:val="both"/>
        <w:rPr>
          <w:sz w:val="20"/>
        </w:rPr>
      </w:pPr>
    </w:p>
    <w:p w14:paraId="5D4F6682" w14:textId="77777777" w:rsidR="004968CB" w:rsidRDefault="004968CB" w:rsidP="004968CB">
      <w:pPr>
        <w:pStyle w:val="BodyText"/>
        <w:jc w:val="center"/>
        <w:rPr>
          <w:rFonts w:ascii="TimesNewRoman" w:hAnsi="TimesNewRoman"/>
          <w:i/>
          <w:sz w:val="10"/>
          <w:szCs w:val="18"/>
        </w:rPr>
      </w:pPr>
    </w:p>
    <w:p w14:paraId="4A1C6217" w14:textId="77777777" w:rsidR="004968CB" w:rsidRPr="004968CB" w:rsidRDefault="004968CB" w:rsidP="004968CB">
      <w:pPr>
        <w:pStyle w:val="BodyText"/>
        <w:jc w:val="center"/>
        <w:rPr>
          <w:i/>
          <w:sz w:val="18"/>
        </w:rPr>
      </w:pPr>
      <w:r w:rsidRPr="004968CB">
        <w:rPr>
          <w:rFonts w:ascii="TimesNewRoman" w:hAnsi="TimesNewRoman"/>
          <w:i/>
          <w:sz w:val="18"/>
          <w:szCs w:val="18"/>
        </w:rPr>
        <w:t xml:space="preserve">Figure </w:t>
      </w:r>
      <w:r>
        <w:rPr>
          <w:rFonts w:ascii="TimesNewRoman" w:hAnsi="TimesNewRoman"/>
          <w:i/>
          <w:sz w:val="18"/>
          <w:szCs w:val="18"/>
        </w:rPr>
        <w:t>1</w:t>
      </w:r>
      <w:r w:rsidRPr="004968CB">
        <w:rPr>
          <w:rFonts w:ascii="TimesNewRoman" w:hAnsi="TimesNewRoman"/>
          <w:i/>
          <w:sz w:val="18"/>
          <w:szCs w:val="18"/>
        </w:rPr>
        <w:t xml:space="preserve">: Description Is Placed Right Below </w:t>
      </w:r>
      <w:proofErr w:type="gramStart"/>
      <w:r w:rsidRPr="004968CB">
        <w:rPr>
          <w:rFonts w:ascii="TimesNewRoman" w:hAnsi="TimesNewRoman"/>
          <w:i/>
          <w:sz w:val="18"/>
          <w:szCs w:val="18"/>
        </w:rPr>
        <w:t>The</w:t>
      </w:r>
      <w:proofErr w:type="gramEnd"/>
      <w:r w:rsidRPr="004968CB">
        <w:rPr>
          <w:rFonts w:ascii="TimesNewRoman" w:hAnsi="TimesNewRoman"/>
          <w:i/>
          <w:sz w:val="18"/>
          <w:szCs w:val="18"/>
        </w:rPr>
        <w:t xml:space="preserve"> Figure</w:t>
      </w:r>
    </w:p>
    <w:p w14:paraId="3DEBF688" w14:textId="77777777" w:rsidR="004968CB" w:rsidRPr="00E649F5" w:rsidRDefault="004968CB" w:rsidP="004968CB">
      <w:pPr>
        <w:pStyle w:val="BodyText"/>
        <w:ind w:left="360" w:hanging="360"/>
        <w:rPr>
          <w:b/>
          <w:bCs/>
          <w:iCs/>
          <w:caps/>
        </w:rPr>
      </w:pPr>
      <w:r w:rsidRPr="00E649F5">
        <w:rPr>
          <w:b/>
          <w:bCs/>
          <w:iCs/>
          <w:caps/>
        </w:rPr>
        <w:t>4</w:t>
      </w:r>
      <w:r w:rsidR="00E649F5">
        <w:rPr>
          <w:b/>
          <w:bCs/>
          <w:iCs/>
          <w:caps/>
        </w:rPr>
        <w:t>.</w:t>
      </w:r>
      <w:r w:rsidRPr="00E649F5">
        <w:rPr>
          <w:b/>
          <w:bCs/>
          <w:iCs/>
          <w:caps/>
        </w:rPr>
        <w:tab/>
        <w:t>Equations</w:t>
      </w:r>
    </w:p>
    <w:p w14:paraId="205D81A5" w14:textId="77777777" w:rsidR="004968CB" w:rsidRDefault="004968CB" w:rsidP="004968CB">
      <w:pPr>
        <w:autoSpaceDE w:val="0"/>
        <w:autoSpaceDN w:val="0"/>
        <w:adjustRightInd w:val="0"/>
        <w:rPr>
          <w:rFonts w:ascii="TimesNewRoman" w:hAnsi="TimesNewRoman"/>
          <w:sz w:val="20"/>
          <w:szCs w:val="20"/>
        </w:rPr>
      </w:pPr>
    </w:p>
    <w:p w14:paraId="3E43604C" w14:textId="77777777" w:rsidR="004968CB" w:rsidRDefault="004968CB" w:rsidP="00E649F5">
      <w:pPr>
        <w:autoSpaceDE w:val="0"/>
        <w:autoSpaceDN w:val="0"/>
        <w:adjustRightInd w:val="0"/>
        <w:ind w:firstLine="360"/>
        <w:jc w:val="both"/>
        <w:rPr>
          <w:sz w:val="20"/>
        </w:rPr>
      </w:pPr>
      <w:r>
        <w:rPr>
          <w:rFonts w:ascii="TimesNewRoman" w:hAnsi="TimesNewRoman"/>
          <w:sz w:val="20"/>
          <w:szCs w:val="20"/>
        </w:rPr>
        <w:t xml:space="preserve">When numbering equations, enclose numbers </w:t>
      </w:r>
      <w:r w:rsidR="00E649F5">
        <w:rPr>
          <w:rFonts w:ascii="TimesNewRoman" w:hAnsi="TimesNewRoman"/>
          <w:sz w:val="20"/>
          <w:szCs w:val="20"/>
        </w:rPr>
        <w:t>in parentheses</w:t>
      </w:r>
      <w:r>
        <w:rPr>
          <w:rFonts w:ascii="TimesNewRoman" w:hAnsi="TimesNewRoman"/>
          <w:sz w:val="20"/>
          <w:szCs w:val="20"/>
        </w:rPr>
        <w:t xml:space="preserve"> and place flush with right-hand margin of the column. Equations</w:t>
      </w:r>
      <w:r>
        <w:rPr>
          <w:sz w:val="20"/>
        </w:rPr>
        <w:t xml:space="preserve"> must be typed, not inserted.</w:t>
      </w:r>
    </w:p>
    <w:p w14:paraId="39D216C8" w14:textId="77777777" w:rsidR="004968CB" w:rsidRDefault="00391983" w:rsidP="004968CB">
      <w:pPr>
        <w:jc w:val="both"/>
        <w:rPr>
          <w:sz w:val="20"/>
        </w:rPr>
      </w:pPr>
      <w:r>
        <w:rPr>
          <w:sz w:val="20"/>
        </w:rPr>
        <w:t>(If nonstandard fonts are used its better to put equations as images instead of text)</w:t>
      </w:r>
    </w:p>
    <w:p w14:paraId="4BC0C1F5" w14:textId="77777777" w:rsidR="004968CB" w:rsidRDefault="004968CB" w:rsidP="004968CB">
      <w:pPr>
        <w:pStyle w:val="BodyText3"/>
      </w:pPr>
      <w:r>
        <w:t>Example:</w:t>
      </w:r>
    </w:p>
    <w:p w14:paraId="3CDDC2E6" w14:textId="77777777" w:rsidR="004968CB" w:rsidRDefault="004968CB" w:rsidP="004968CB">
      <w:pPr>
        <w:ind w:firstLine="720"/>
        <w:jc w:val="both"/>
        <w:rPr>
          <w:sz w:val="20"/>
        </w:rPr>
      </w:pPr>
      <w:proofErr w:type="spellStart"/>
      <w:r>
        <w:rPr>
          <w:sz w:val="20"/>
        </w:rPr>
        <w:t>Net</w:t>
      </w:r>
      <w:r>
        <w:rPr>
          <w:sz w:val="20"/>
          <w:vertAlign w:val="subscript"/>
        </w:rPr>
        <w:t>j</w:t>
      </w:r>
      <w:proofErr w:type="spellEnd"/>
      <w:r>
        <w:rPr>
          <w:sz w:val="20"/>
        </w:rPr>
        <w:t xml:space="preserve"> = w</w:t>
      </w:r>
      <w:r>
        <w:rPr>
          <w:sz w:val="20"/>
          <w:vertAlign w:val="subscript"/>
        </w:rPr>
        <w:t>0</w:t>
      </w:r>
      <w:r>
        <w:rPr>
          <w:sz w:val="20"/>
        </w:rPr>
        <w:t xml:space="preserve"> + </w:t>
      </w:r>
      <w:r w:rsidRPr="00801F75">
        <w:rPr>
          <w:position w:val="-30"/>
          <w:sz w:val="20"/>
        </w:rPr>
        <w:object w:dxaOrig="460" w:dyaOrig="700" w14:anchorId="0BF46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pt;height:35.2pt" o:ole="">
            <v:imagedata r:id="rId11" o:title=""/>
          </v:shape>
          <o:OLEObject Type="Embed" ProgID="Equation.3" ShapeID="_x0000_i1025" DrawAspect="Content" ObjectID="_1574141273" r:id="rId12"/>
        </w:object>
      </w:r>
      <w:proofErr w:type="spellStart"/>
      <w:r>
        <w:rPr>
          <w:sz w:val="20"/>
        </w:rPr>
        <w:t>x</w:t>
      </w:r>
      <w:r>
        <w:rPr>
          <w:sz w:val="20"/>
          <w:vertAlign w:val="subscript"/>
        </w:rPr>
        <w:t>i</w:t>
      </w:r>
      <w:r>
        <w:rPr>
          <w:sz w:val="20"/>
        </w:rPr>
        <w:t>w</w:t>
      </w:r>
      <w:r>
        <w:rPr>
          <w:sz w:val="20"/>
          <w:vertAlign w:val="subscript"/>
        </w:rPr>
        <w:t>ij</w:t>
      </w:r>
      <w:proofErr w:type="spellEnd"/>
      <w:r>
        <w:rPr>
          <w:i/>
          <w:iCs/>
          <w:sz w:val="20"/>
        </w:rPr>
        <w:tab/>
      </w:r>
      <w:r>
        <w:rPr>
          <w:sz w:val="20"/>
        </w:rPr>
        <w:tab/>
        <w:t>(1)</w:t>
      </w:r>
    </w:p>
    <w:p w14:paraId="228AC4CD" w14:textId="77777777" w:rsidR="00E11810" w:rsidRDefault="00E11810">
      <w:pPr>
        <w:pStyle w:val="BodyText"/>
        <w:autoSpaceDE/>
        <w:autoSpaceDN/>
        <w:spacing w:before="40" w:after="40"/>
        <w:ind w:left="360" w:right="-69" w:hanging="360"/>
        <w:jc w:val="both"/>
        <w:rPr>
          <w:b/>
          <w:bCs/>
          <w:caps/>
        </w:rPr>
      </w:pPr>
      <w:r>
        <w:rPr>
          <w:b/>
          <w:bCs/>
          <w:caps/>
        </w:rPr>
        <w:t xml:space="preserve">REFRENCEs: </w:t>
      </w:r>
    </w:p>
    <w:p w14:paraId="40ACBEBF" w14:textId="77777777" w:rsidR="00346547" w:rsidRDefault="000C631E" w:rsidP="00E11810">
      <w:pPr>
        <w:pStyle w:val="BodyText"/>
        <w:autoSpaceDE/>
        <w:autoSpaceDN/>
        <w:spacing w:before="40" w:after="40"/>
        <w:ind w:right="-69"/>
        <w:jc w:val="both"/>
        <w:rPr>
          <w:bCs/>
          <w:color w:val="FF0000"/>
        </w:rPr>
      </w:pPr>
      <w:r w:rsidRPr="00DE6630">
        <w:rPr>
          <w:bCs/>
          <w:color w:val="FF0000"/>
        </w:rPr>
        <w:t>[</w:t>
      </w:r>
      <w:r w:rsidR="00E11810" w:rsidRPr="00DE6630">
        <w:rPr>
          <w:bCs/>
          <w:color w:val="FF0000"/>
        </w:rPr>
        <w:t>Author Name</w:t>
      </w:r>
      <w:r w:rsidRPr="00DE6630">
        <w:rPr>
          <w:bCs/>
          <w:color w:val="FF0000"/>
        </w:rPr>
        <w:t xml:space="preserve">(s), </w:t>
      </w:r>
      <w:r w:rsidR="00E11810" w:rsidRPr="00DE6630">
        <w:rPr>
          <w:bCs/>
          <w:color w:val="FF0000"/>
        </w:rPr>
        <w:t>Paper Title</w:t>
      </w:r>
      <w:r w:rsidRPr="00DE6630">
        <w:rPr>
          <w:bCs/>
          <w:color w:val="FF0000"/>
        </w:rPr>
        <w:t xml:space="preserve">, </w:t>
      </w:r>
      <w:r w:rsidR="00E11810" w:rsidRPr="00DE6630">
        <w:rPr>
          <w:bCs/>
          <w:color w:val="FF0000"/>
        </w:rPr>
        <w:t>Conference</w:t>
      </w:r>
      <w:r w:rsidRPr="00DE6630">
        <w:rPr>
          <w:bCs/>
          <w:color w:val="FF0000"/>
        </w:rPr>
        <w:t>/</w:t>
      </w:r>
      <w:r w:rsidR="00E11810" w:rsidRPr="00DE6630">
        <w:rPr>
          <w:bCs/>
          <w:color w:val="FF0000"/>
        </w:rPr>
        <w:t xml:space="preserve">Journal Title </w:t>
      </w:r>
      <w:r w:rsidRPr="00DE6630">
        <w:rPr>
          <w:bCs/>
          <w:color w:val="FF0000"/>
        </w:rPr>
        <w:t xml:space="preserve">(Vol/Issue), </w:t>
      </w:r>
      <w:r w:rsidR="00E11810" w:rsidRPr="00DE6630">
        <w:rPr>
          <w:bCs/>
          <w:color w:val="FF0000"/>
        </w:rPr>
        <w:t>Date</w:t>
      </w:r>
      <w:r w:rsidRPr="00DE6630">
        <w:rPr>
          <w:bCs/>
          <w:color w:val="FF0000"/>
        </w:rPr>
        <w:t xml:space="preserve">, </w:t>
      </w:r>
      <w:r w:rsidR="00E11810" w:rsidRPr="00DE6630">
        <w:rPr>
          <w:bCs/>
          <w:color w:val="FF0000"/>
        </w:rPr>
        <w:t>Page Numbers</w:t>
      </w:r>
      <w:r w:rsidRPr="00DE6630">
        <w:rPr>
          <w:bCs/>
          <w:color w:val="FF0000"/>
        </w:rPr>
        <w:t>]</w:t>
      </w:r>
      <w:r w:rsidR="00E11810" w:rsidRPr="00DE6630">
        <w:rPr>
          <w:bCs/>
          <w:color w:val="FF0000"/>
        </w:rPr>
        <w:t xml:space="preserve"> </w:t>
      </w:r>
      <w:r w:rsidR="0068375D" w:rsidRPr="00DE6630">
        <w:rPr>
          <w:bCs/>
          <w:caps/>
          <w:color w:val="FF0000"/>
        </w:rPr>
        <w:br/>
      </w:r>
      <w:r w:rsidR="004968CB">
        <w:rPr>
          <w:bCs/>
          <w:color w:val="FF0000"/>
        </w:rPr>
        <w:t xml:space="preserve">Should be arranged/numbered </w:t>
      </w:r>
      <w:r w:rsidR="00E727D3">
        <w:rPr>
          <w:bCs/>
          <w:color w:val="FF0000"/>
        </w:rPr>
        <w:t xml:space="preserve">in chronological order </w:t>
      </w:r>
      <w:r w:rsidR="004968CB">
        <w:rPr>
          <w:bCs/>
          <w:color w:val="FF0000"/>
        </w:rPr>
        <w:t>as they appear indexed [1</w:t>
      </w:r>
      <w:proofErr w:type="gramStart"/>
      <w:r w:rsidR="004968CB">
        <w:rPr>
          <w:bCs/>
          <w:color w:val="FF0000"/>
        </w:rPr>
        <w:t>],[</w:t>
      </w:r>
      <w:proofErr w:type="gramEnd"/>
      <w:r w:rsidR="004968CB">
        <w:rPr>
          <w:bCs/>
          <w:color w:val="FF0000"/>
        </w:rPr>
        <w:t xml:space="preserve">2] in paper text. </w:t>
      </w:r>
    </w:p>
    <w:p w14:paraId="3E1E69CC" w14:textId="77777777" w:rsidR="00DE6630" w:rsidRPr="00DE6630" w:rsidRDefault="00DE6630" w:rsidP="00E11810">
      <w:pPr>
        <w:pStyle w:val="BodyText"/>
        <w:autoSpaceDE/>
        <w:autoSpaceDN/>
        <w:spacing w:before="40" w:after="40"/>
        <w:ind w:right="-69"/>
        <w:jc w:val="both"/>
        <w:rPr>
          <w:bCs/>
          <w:color w:val="FF0000"/>
        </w:rPr>
      </w:pPr>
      <w:r>
        <w:rPr>
          <w:bCs/>
          <w:color w:val="FF0000"/>
        </w:rPr>
        <w:t>Examples are as follows</w:t>
      </w:r>
    </w:p>
    <w:p w14:paraId="2FCD8ABB" w14:textId="77777777" w:rsidR="005B17BE" w:rsidRPr="00C61115" w:rsidRDefault="00346547">
      <w:pPr>
        <w:pStyle w:val="BodyText"/>
        <w:autoSpaceDE/>
        <w:autoSpaceDN/>
        <w:spacing w:before="40" w:after="40"/>
        <w:ind w:left="360" w:right="-69" w:hanging="360"/>
        <w:jc w:val="both"/>
        <w:rPr>
          <w:bCs/>
          <w:color w:val="000000"/>
        </w:rPr>
      </w:pPr>
      <w:r w:rsidRPr="00C61115">
        <w:rPr>
          <w:bCs/>
          <w:color w:val="000000"/>
        </w:rPr>
        <w:lastRenderedPageBreak/>
        <w:t xml:space="preserve"> </w:t>
      </w:r>
      <w:r w:rsidR="005B17BE" w:rsidRPr="00C61115">
        <w:rPr>
          <w:bCs/>
          <w:color w:val="000000"/>
        </w:rPr>
        <w:t>[</w:t>
      </w:r>
      <w:r>
        <w:rPr>
          <w:bCs/>
          <w:color w:val="000000"/>
        </w:rPr>
        <w:t>1</w:t>
      </w:r>
      <w:proofErr w:type="gramStart"/>
      <w:r w:rsidR="005B17BE" w:rsidRPr="00C61115">
        <w:rPr>
          <w:bCs/>
          <w:color w:val="000000"/>
        </w:rPr>
        <w:t xml:space="preserve">]  </w:t>
      </w:r>
      <w:r w:rsidR="00E727D3">
        <w:rPr>
          <w:bCs/>
          <w:color w:val="000000"/>
        </w:rPr>
        <w:t>Author</w:t>
      </w:r>
      <w:proofErr w:type="gramEnd"/>
      <w:r w:rsidR="00E727D3">
        <w:rPr>
          <w:bCs/>
          <w:color w:val="000000"/>
        </w:rPr>
        <w:t xml:space="preserve"> No.1, Author No 2 Onward</w:t>
      </w:r>
      <w:r w:rsidR="005B17BE" w:rsidRPr="00C61115">
        <w:rPr>
          <w:bCs/>
          <w:color w:val="000000"/>
        </w:rPr>
        <w:t>, “</w:t>
      </w:r>
      <w:r w:rsidR="00E727D3">
        <w:rPr>
          <w:bCs/>
          <w:color w:val="000000"/>
        </w:rPr>
        <w:t>Paper Title Here</w:t>
      </w:r>
      <w:r w:rsidR="005B17BE" w:rsidRPr="00C61115">
        <w:rPr>
          <w:bCs/>
          <w:color w:val="000000"/>
        </w:rPr>
        <w:t xml:space="preserve">”, </w:t>
      </w:r>
      <w:r w:rsidR="005B17BE" w:rsidRPr="00C61115">
        <w:rPr>
          <w:bCs/>
          <w:i/>
          <w:iCs/>
          <w:color w:val="000000"/>
        </w:rPr>
        <w:t xml:space="preserve">Proceedings of </w:t>
      </w:r>
      <w:r w:rsidR="00E727D3">
        <w:rPr>
          <w:bCs/>
          <w:i/>
          <w:iCs/>
          <w:color w:val="000000"/>
        </w:rPr>
        <w:t>xxx</w:t>
      </w:r>
      <w:r w:rsidR="005B17BE" w:rsidRPr="00C61115">
        <w:rPr>
          <w:bCs/>
          <w:i/>
          <w:iCs/>
          <w:color w:val="000000"/>
        </w:rPr>
        <w:t xml:space="preserve"> Conference o</w:t>
      </w:r>
      <w:r w:rsidR="00E727D3">
        <w:rPr>
          <w:bCs/>
          <w:i/>
          <w:iCs/>
          <w:color w:val="000000"/>
        </w:rPr>
        <w:t>r</w:t>
      </w:r>
      <w:r w:rsidR="005B17BE" w:rsidRPr="00C61115">
        <w:rPr>
          <w:bCs/>
          <w:i/>
          <w:iCs/>
          <w:color w:val="000000"/>
        </w:rPr>
        <w:t xml:space="preserve"> </w:t>
      </w:r>
      <w:r w:rsidR="00E727D3">
        <w:rPr>
          <w:bCs/>
          <w:i/>
          <w:iCs/>
          <w:color w:val="000000"/>
        </w:rPr>
        <w:t>Journal</w:t>
      </w:r>
      <w:r w:rsidR="005B17BE" w:rsidRPr="00C61115">
        <w:rPr>
          <w:bCs/>
          <w:i/>
          <w:iCs/>
          <w:color w:val="000000"/>
        </w:rPr>
        <w:t xml:space="preserve"> (</w:t>
      </w:r>
      <w:r w:rsidR="00E727D3">
        <w:rPr>
          <w:bCs/>
          <w:i/>
          <w:iCs/>
          <w:color w:val="000000"/>
        </w:rPr>
        <w:t>ABCD</w:t>
      </w:r>
      <w:r w:rsidR="005B17BE" w:rsidRPr="00C61115">
        <w:rPr>
          <w:bCs/>
          <w:i/>
          <w:iCs/>
          <w:color w:val="000000"/>
        </w:rPr>
        <w:t>)</w:t>
      </w:r>
      <w:r w:rsidR="005B17BE" w:rsidRPr="00C61115">
        <w:rPr>
          <w:bCs/>
          <w:color w:val="000000"/>
        </w:rPr>
        <w:t xml:space="preserve">, </w:t>
      </w:r>
      <w:r w:rsidR="00E727D3">
        <w:rPr>
          <w:bCs/>
          <w:color w:val="000000"/>
        </w:rPr>
        <w:t>Institution name</w:t>
      </w:r>
      <w:r w:rsidR="005B17BE" w:rsidRPr="00C61115">
        <w:rPr>
          <w:bCs/>
          <w:color w:val="000000"/>
        </w:rPr>
        <w:t xml:space="preserve"> (</w:t>
      </w:r>
      <w:r w:rsidR="00E727D3">
        <w:rPr>
          <w:bCs/>
          <w:color w:val="000000"/>
        </w:rPr>
        <w:t>Country</w:t>
      </w:r>
      <w:r w:rsidR="005B17BE" w:rsidRPr="00C61115">
        <w:rPr>
          <w:bCs/>
          <w:color w:val="000000"/>
        </w:rPr>
        <w:t xml:space="preserve">), February 21-23, </w:t>
      </w:r>
      <w:r w:rsidR="00E727D3">
        <w:rPr>
          <w:bCs/>
          <w:color w:val="000000"/>
        </w:rPr>
        <w:t>year</w:t>
      </w:r>
      <w:r w:rsidR="005B17BE" w:rsidRPr="00C61115">
        <w:rPr>
          <w:bCs/>
          <w:color w:val="000000"/>
        </w:rPr>
        <w:t>, pp. 626-632.</w:t>
      </w:r>
    </w:p>
    <w:p w14:paraId="7B4FF6AE" w14:textId="77777777" w:rsidR="005B17BE" w:rsidRPr="00C61115" w:rsidRDefault="005B17BE">
      <w:pPr>
        <w:pStyle w:val="BodyText"/>
        <w:spacing w:before="40" w:after="40"/>
        <w:ind w:left="360" w:right="-69" w:hanging="450"/>
        <w:jc w:val="both"/>
        <w:rPr>
          <w:b/>
          <w:bCs/>
        </w:rPr>
      </w:pPr>
      <w:r w:rsidRPr="00C61115">
        <w:rPr>
          <w:bCs/>
        </w:rPr>
        <w:t xml:space="preserve">  [</w:t>
      </w:r>
      <w:r w:rsidR="00346547">
        <w:rPr>
          <w:bCs/>
        </w:rPr>
        <w:t>2</w:t>
      </w:r>
      <w:proofErr w:type="gramStart"/>
      <w:r w:rsidRPr="00C61115">
        <w:rPr>
          <w:bCs/>
        </w:rPr>
        <w:t>]  B.N.</w:t>
      </w:r>
      <w:proofErr w:type="gramEnd"/>
      <w:r w:rsidRPr="00C61115">
        <w:rPr>
          <w:bCs/>
        </w:rPr>
        <w:t xml:space="preserve"> Singh, </w:t>
      </w:r>
      <w:proofErr w:type="spellStart"/>
      <w:r w:rsidRPr="00C61115">
        <w:rPr>
          <w:bCs/>
        </w:rPr>
        <w:t>Bhim</w:t>
      </w:r>
      <w:proofErr w:type="spellEnd"/>
      <w:r w:rsidRPr="00C61115">
        <w:rPr>
          <w:bCs/>
        </w:rPr>
        <w:t xml:space="preserve"> Singh, </w:t>
      </w:r>
      <w:proofErr w:type="spellStart"/>
      <w:r w:rsidRPr="00C61115">
        <w:rPr>
          <w:bCs/>
        </w:rPr>
        <w:t>Ambrish</w:t>
      </w:r>
      <w:proofErr w:type="spellEnd"/>
      <w:r w:rsidRPr="00C61115">
        <w:rPr>
          <w:bCs/>
        </w:rPr>
        <w:t xml:space="preserve"> Chandra, and Kamal Al-Haddad, “Digital Implementation of an Advanced Static VAR Compensator for Voltage Profile Improvement, Power Factor Correction and Balancing of Unbalanced Reactive Loads”, </w:t>
      </w:r>
      <w:r w:rsidRPr="00C61115">
        <w:rPr>
          <w:bCs/>
          <w:i/>
          <w:iCs/>
        </w:rPr>
        <w:t>Electric Power Energy Research</w:t>
      </w:r>
      <w:r w:rsidRPr="00C61115">
        <w:rPr>
          <w:bCs/>
        </w:rPr>
        <w:t>, Vol.  54, No. 2, 2000, pp. 101-111</w:t>
      </w:r>
      <w:r w:rsidRPr="00C61115">
        <w:rPr>
          <w:b/>
          <w:bCs/>
        </w:rPr>
        <w:t>.</w:t>
      </w:r>
    </w:p>
    <w:p w14:paraId="45B76DBE" w14:textId="77777777" w:rsidR="00597C3F" w:rsidRDefault="005A6618">
      <w:pPr>
        <w:pStyle w:val="BodyText"/>
        <w:spacing w:before="40" w:after="40"/>
        <w:ind w:left="360" w:right="-69" w:hanging="360"/>
        <w:jc w:val="both"/>
      </w:pPr>
      <w:r>
        <w:t xml:space="preserve">[3] URL Date Stamp Time Stamp GMT and </w:t>
      </w:r>
      <w:proofErr w:type="spellStart"/>
      <w:r>
        <w:t>dd</w:t>
      </w:r>
      <w:proofErr w:type="spellEnd"/>
      <w:r>
        <w:t>/mm/</w:t>
      </w:r>
      <w:proofErr w:type="spellStart"/>
      <w:r>
        <w:t>yyyy</w:t>
      </w:r>
      <w:proofErr w:type="spellEnd"/>
      <w:r>
        <w:t xml:space="preserve">   </w:t>
      </w:r>
    </w:p>
    <w:p w14:paraId="28F9E7AB" w14:textId="77777777" w:rsidR="00597C3F" w:rsidRDefault="00597C3F">
      <w:pPr>
        <w:pStyle w:val="BodyText"/>
        <w:spacing w:before="40" w:after="40"/>
        <w:ind w:left="360" w:right="-69" w:hanging="360"/>
        <w:jc w:val="both"/>
      </w:pPr>
    </w:p>
    <w:p w14:paraId="16395634" w14:textId="77777777" w:rsidR="00597C3F" w:rsidRPr="00C61115" w:rsidRDefault="00597C3F">
      <w:pPr>
        <w:pStyle w:val="BodyText"/>
        <w:spacing w:before="40" w:after="40"/>
        <w:ind w:left="360" w:right="-69" w:hanging="360"/>
        <w:jc w:val="both"/>
        <w:rPr>
          <w:b/>
          <w:bCs/>
        </w:rPr>
      </w:pPr>
    </w:p>
    <w:p w14:paraId="30ACBC84" w14:textId="77777777" w:rsidR="005B17BE" w:rsidRPr="00C61115" w:rsidRDefault="005B17BE">
      <w:pPr>
        <w:adjustRightInd w:val="0"/>
        <w:ind w:left="900" w:hanging="900"/>
        <w:rPr>
          <w:sz w:val="20"/>
          <w:szCs w:val="20"/>
        </w:rPr>
      </w:pPr>
    </w:p>
    <w:p w14:paraId="6DC8F38F" w14:textId="77777777" w:rsidR="00A35FA3" w:rsidRPr="00AD1D71" w:rsidRDefault="00504AD6" w:rsidP="00597C3F">
      <w:pPr>
        <w:pStyle w:val="TableTitle"/>
        <w:jc w:val="left"/>
        <w:rPr>
          <w:b/>
          <w:color w:val="FF0000"/>
          <w:sz w:val="20"/>
          <w:szCs w:val="20"/>
          <w:u w:val="single"/>
        </w:rPr>
      </w:pPr>
      <w:r w:rsidRPr="00AD1D71">
        <w:rPr>
          <w:b/>
          <w:color w:val="FF0000"/>
          <w:sz w:val="20"/>
          <w:szCs w:val="20"/>
          <w:u w:val="single"/>
        </w:rPr>
        <w:t>RESEARCH PAPER CHECKLIST</w:t>
      </w:r>
    </w:p>
    <w:p w14:paraId="5134AC76" w14:textId="77777777" w:rsidR="00562B0C" w:rsidRDefault="00562B0C" w:rsidP="00597C3F">
      <w:pPr>
        <w:pStyle w:val="TableTitle"/>
        <w:jc w:val="left"/>
        <w:rPr>
          <w:b/>
          <w:sz w:val="20"/>
          <w:szCs w:val="20"/>
        </w:rPr>
      </w:pPr>
    </w:p>
    <w:p w14:paraId="6CC8F9EA" w14:textId="77777777" w:rsidR="00504AD6" w:rsidRDefault="00504AD6" w:rsidP="00597C3F">
      <w:pPr>
        <w:pStyle w:val="TableTitle"/>
        <w:jc w:val="left"/>
        <w:rPr>
          <w:smallCaps w:val="0"/>
          <w:sz w:val="20"/>
          <w:szCs w:val="20"/>
        </w:rPr>
      </w:pPr>
      <w:r w:rsidRPr="00504AD6">
        <w:rPr>
          <w:smallCaps w:val="0"/>
          <w:sz w:val="20"/>
          <w:szCs w:val="20"/>
        </w:rPr>
        <w:t>We expect the following in a Quality</w:t>
      </w:r>
      <w:r>
        <w:rPr>
          <w:smallCaps w:val="0"/>
          <w:sz w:val="20"/>
          <w:szCs w:val="20"/>
        </w:rPr>
        <w:t xml:space="preserve"> P</w:t>
      </w:r>
      <w:r w:rsidRPr="00504AD6">
        <w:rPr>
          <w:smallCaps w:val="0"/>
          <w:sz w:val="20"/>
          <w:szCs w:val="20"/>
        </w:rPr>
        <w:t>aper</w:t>
      </w:r>
      <w:r>
        <w:rPr>
          <w:smallCaps w:val="0"/>
          <w:sz w:val="20"/>
          <w:szCs w:val="20"/>
        </w:rPr>
        <w:t xml:space="preserve"> to </w:t>
      </w:r>
      <w:r w:rsidR="00E727D3">
        <w:rPr>
          <w:smallCaps w:val="0"/>
          <w:sz w:val="20"/>
          <w:szCs w:val="20"/>
        </w:rPr>
        <w:t xml:space="preserve">have high chance of </w:t>
      </w:r>
      <w:r>
        <w:rPr>
          <w:smallCaps w:val="0"/>
          <w:sz w:val="20"/>
          <w:szCs w:val="20"/>
        </w:rPr>
        <w:t>acceptance for publication in the journal.</w:t>
      </w:r>
    </w:p>
    <w:p w14:paraId="7528780C" w14:textId="77777777" w:rsidR="00504AD6" w:rsidRPr="00504AD6" w:rsidRDefault="00504AD6" w:rsidP="00597C3F">
      <w:pPr>
        <w:pStyle w:val="TableTitle"/>
        <w:jc w:val="left"/>
        <w:rPr>
          <w:smallCaps w:val="0"/>
          <w:sz w:val="20"/>
          <w:szCs w:val="20"/>
        </w:rPr>
      </w:pPr>
    </w:p>
    <w:p w14:paraId="2C924FE2" w14:textId="77777777" w:rsidR="00562B0C" w:rsidRDefault="00562B0C" w:rsidP="00504AD6">
      <w:pPr>
        <w:pStyle w:val="TableTitle"/>
        <w:numPr>
          <w:ilvl w:val="0"/>
          <w:numId w:val="27"/>
        </w:numPr>
        <w:jc w:val="both"/>
        <w:rPr>
          <w:smallCaps w:val="0"/>
          <w:sz w:val="20"/>
          <w:szCs w:val="20"/>
        </w:rPr>
      </w:pPr>
      <w:r w:rsidRPr="00562B0C">
        <w:rPr>
          <w:smallCaps w:val="0"/>
          <w:sz w:val="20"/>
          <w:szCs w:val="20"/>
        </w:rPr>
        <w:t xml:space="preserve">Paper should </w:t>
      </w:r>
      <w:r>
        <w:rPr>
          <w:smallCaps w:val="0"/>
          <w:sz w:val="20"/>
          <w:szCs w:val="20"/>
        </w:rPr>
        <w:t>be rich in content and data.</w:t>
      </w:r>
    </w:p>
    <w:p w14:paraId="040F5DC2" w14:textId="77777777" w:rsidR="00562B0C" w:rsidRDefault="00562B0C" w:rsidP="00504AD6">
      <w:pPr>
        <w:pStyle w:val="TableTitle"/>
        <w:numPr>
          <w:ilvl w:val="0"/>
          <w:numId w:val="27"/>
        </w:numPr>
        <w:jc w:val="both"/>
        <w:rPr>
          <w:smallCaps w:val="0"/>
          <w:sz w:val="20"/>
          <w:szCs w:val="20"/>
        </w:rPr>
      </w:pPr>
      <w:r>
        <w:rPr>
          <w:smallCaps w:val="0"/>
          <w:sz w:val="20"/>
          <w:szCs w:val="20"/>
        </w:rPr>
        <w:t xml:space="preserve">Follow a proper </w:t>
      </w:r>
      <w:proofErr w:type="gramStart"/>
      <w:r>
        <w:rPr>
          <w:smallCaps w:val="0"/>
          <w:sz w:val="20"/>
          <w:szCs w:val="20"/>
        </w:rPr>
        <w:t>well defined</w:t>
      </w:r>
      <w:proofErr w:type="gramEnd"/>
      <w:r>
        <w:rPr>
          <w:smallCaps w:val="0"/>
          <w:sz w:val="20"/>
          <w:szCs w:val="20"/>
        </w:rPr>
        <w:t xml:space="preserve"> research method or approach.</w:t>
      </w:r>
    </w:p>
    <w:p w14:paraId="5C8C87FC" w14:textId="77777777" w:rsidR="00562B0C" w:rsidRDefault="00562B0C" w:rsidP="00504AD6">
      <w:pPr>
        <w:pStyle w:val="TableTitle"/>
        <w:numPr>
          <w:ilvl w:val="0"/>
          <w:numId w:val="27"/>
        </w:numPr>
        <w:jc w:val="both"/>
        <w:rPr>
          <w:smallCaps w:val="0"/>
          <w:sz w:val="20"/>
          <w:szCs w:val="20"/>
        </w:rPr>
      </w:pPr>
      <w:r>
        <w:rPr>
          <w:smallCaps w:val="0"/>
          <w:sz w:val="20"/>
          <w:szCs w:val="20"/>
        </w:rPr>
        <w:t xml:space="preserve">Should </w:t>
      </w:r>
      <w:r w:rsidR="00504AD6">
        <w:rPr>
          <w:smallCaps w:val="0"/>
          <w:sz w:val="20"/>
          <w:szCs w:val="20"/>
        </w:rPr>
        <w:t>effectively introduce the area and subareas under investigation.</w:t>
      </w:r>
      <w:r>
        <w:rPr>
          <w:smallCaps w:val="0"/>
          <w:sz w:val="20"/>
          <w:szCs w:val="20"/>
        </w:rPr>
        <w:t xml:space="preserve"> </w:t>
      </w:r>
    </w:p>
    <w:p w14:paraId="1649A458" w14:textId="77777777" w:rsidR="00562B0C" w:rsidRDefault="00562B0C" w:rsidP="00504AD6">
      <w:pPr>
        <w:pStyle w:val="TableTitle"/>
        <w:numPr>
          <w:ilvl w:val="0"/>
          <w:numId w:val="27"/>
        </w:numPr>
        <w:jc w:val="both"/>
        <w:rPr>
          <w:smallCaps w:val="0"/>
          <w:sz w:val="20"/>
          <w:szCs w:val="20"/>
        </w:rPr>
      </w:pPr>
      <w:r>
        <w:rPr>
          <w:smallCaps w:val="0"/>
          <w:sz w:val="20"/>
          <w:szCs w:val="20"/>
        </w:rPr>
        <w:t xml:space="preserve">Critique available literature on the topic. </w:t>
      </w:r>
    </w:p>
    <w:p w14:paraId="2232769F" w14:textId="77777777" w:rsidR="00562B0C" w:rsidRDefault="00562B0C" w:rsidP="00504AD6">
      <w:pPr>
        <w:pStyle w:val="TableTitle"/>
        <w:numPr>
          <w:ilvl w:val="0"/>
          <w:numId w:val="27"/>
        </w:numPr>
        <w:jc w:val="both"/>
        <w:rPr>
          <w:smallCaps w:val="0"/>
          <w:sz w:val="20"/>
          <w:szCs w:val="20"/>
        </w:rPr>
      </w:pPr>
      <w:r>
        <w:rPr>
          <w:smallCaps w:val="0"/>
          <w:sz w:val="20"/>
          <w:szCs w:val="20"/>
        </w:rPr>
        <w:t xml:space="preserve">Present a clear research problem derived from literature </w:t>
      </w:r>
    </w:p>
    <w:p w14:paraId="04FD8383" w14:textId="77777777" w:rsidR="00562B0C" w:rsidRDefault="00562B0C" w:rsidP="00504AD6">
      <w:pPr>
        <w:pStyle w:val="TableTitle"/>
        <w:numPr>
          <w:ilvl w:val="0"/>
          <w:numId w:val="27"/>
        </w:numPr>
        <w:jc w:val="both"/>
        <w:rPr>
          <w:smallCaps w:val="0"/>
          <w:sz w:val="20"/>
          <w:szCs w:val="20"/>
        </w:rPr>
      </w:pPr>
      <w:r>
        <w:rPr>
          <w:smallCaps w:val="0"/>
          <w:sz w:val="20"/>
          <w:szCs w:val="20"/>
        </w:rPr>
        <w:lastRenderedPageBreak/>
        <w:t xml:space="preserve">Present a valid detailed solution to the identified problem. </w:t>
      </w:r>
    </w:p>
    <w:p w14:paraId="0CAAF296" w14:textId="77777777" w:rsidR="00391983" w:rsidRDefault="00562B0C" w:rsidP="00504AD6">
      <w:pPr>
        <w:pStyle w:val="TableTitle"/>
        <w:numPr>
          <w:ilvl w:val="0"/>
          <w:numId w:val="27"/>
        </w:numPr>
        <w:jc w:val="both"/>
        <w:rPr>
          <w:smallCaps w:val="0"/>
          <w:sz w:val="20"/>
          <w:szCs w:val="20"/>
        </w:rPr>
      </w:pPr>
      <w:r>
        <w:rPr>
          <w:smallCaps w:val="0"/>
          <w:sz w:val="20"/>
          <w:szCs w:val="20"/>
        </w:rPr>
        <w:t>Develop</w:t>
      </w:r>
      <w:r w:rsidR="00504AD6">
        <w:rPr>
          <w:smallCaps w:val="0"/>
          <w:sz w:val="20"/>
          <w:szCs w:val="20"/>
        </w:rPr>
        <w:t xml:space="preserve"> / Adopt/ Adapt a</w:t>
      </w:r>
      <w:r>
        <w:rPr>
          <w:smallCaps w:val="0"/>
          <w:sz w:val="20"/>
          <w:szCs w:val="20"/>
        </w:rPr>
        <w:t xml:space="preserve"> </w:t>
      </w:r>
      <w:r w:rsidR="00504AD6">
        <w:rPr>
          <w:smallCaps w:val="0"/>
          <w:sz w:val="20"/>
          <w:szCs w:val="20"/>
        </w:rPr>
        <w:t>clear</w:t>
      </w:r>
      <w:r>
        <w:rPr>
          <w:smallCaps w:val="0"/>
          <w:sz w:val="20"/>
          <w:szCs w:val="20"/>
        </w:rPr>
        <w:t xml:space="preserve"> validation method/criteria. </w:t>
      </w:r>
    </w:p>
    <w:p w14:paraId="15292E99" w14:textId="77777777" w:rsidR="00504AD6" w:rsidRDefault="00504AD6" w:rsidP="00504AD6">
      <w:pPr>
        <w:pStyle w:val="TableTitle"/>
        <w:numPr>
          <w:ilvl w:val="0"/>
          <w:numId w:val="27"/>
        </w:numPr>
        <w:jc w:val="both"/>
        <w:rPr>
          <w:smallCaps w:val="0"/>
          <w:sz w:val="20"/>
          <w:szCs w:val="20"/>
        </w:rPr>
      </w:pPr>
      <w:r>
        <w:rPr>
          <w:smallCaps w:val="0"/>
          <w:sz w:val="20"/>
          <w:szCs w:val="20"/>
        </w:rPr>
        <w:t xml:space="preserve">Follow a proper protocol for validation and should present concrete and decisive evidence in from of research results. Discusses and evaluates the results in comparison to literature </w:t>
      </w:r>
    </w:p>
    <w:p w14:paraId="67ED6FB5" w14:textId="77777777" w:rsidR="00504AD6" w:rsidRPr="00562B0C" w:rsidRDefault="00504AD6" w:rsidP="00504AD6">
      <w:pPr>
        <w:pStyle w:val="TableTitle"/>
        <w:numPr>
          <w:ilvl w:val="0"/>
          <w:numId w:val="27"/>
        </w:numPr>
        <w:jc w:val="both"/>
        <w:rPr>
          <w:smallCaps w:val="0"/>
          <w:sz w:val="20"/>
          <w:szCs w:val="20"/>
        </w:rPr>
      </w:pPr>
      <w:r>
        <w:rPr>
          <w:smallCaps w:val="0"/>
          <w:sz w:val="20"/>
          <w:szCs w:val="20"/>
        </w:rPr>
        <w:t xml:space="preserve">Provide clear limitation and assumptions to achieve the solution or results presented. </w:t>
      </w:r>
    </w:p>
    <w:p w14:paraId="1AE36193" w14:textId="77777777" w:rsidR="00504AD6" w:rsidRDefault="00504AD6" w:rsidP="00504AD6">
      <w:pPr>
        <w:pStyle w:val="TableTitle"/>
        <w:numPr>
          <w:ilvl w:val="0"/>
          <w:numId w:val="27"/>
        </w:numPr>
        <w:jc w:val="both"/>
        <w:rPr>
          <w:smallCaps w:val="0"/>
          <w:sz w:val="20"/>
          <w:szCs w:val="20"/>
        </w:rPr>
      </w:pPr>
      <w:r>
        <w:rPr>
          <w:smallCaps w:val="0"/>
          <w:sz w:val="20"/>
          <w:szCs w:val="20"/>
        </w:rPr>
        <w:t xml:space="preserve">Provide clear conclusion and deduction based on work carried out and data presented. </w:t>
      </w:r>
    </w:p>
    <w:p w14:paraId="202310AE" w14:textId="77777777" w:rsidR="00504AD6" w:rsidRDefault="00504AD6" w:rsidP="00504AD6">
      <w:pPr>
        <w:pStyle w:val="TableTitle"/>
        <w:numPr>
          <w:ilvl w:val="0"/>
          <w:numId w:val="27"/>
        </w:numPr>
        <w:jc w:val="both"/>
        <w:rPr>
          <w:smallCaps w:val="0"/>
          <w:sz w:val="20"/>
          <w:szCs w:val="20"/>
        </w:rPr>
      </w:pPr>
      <w:r>
        <w:rPr>
          <w:smallCaps w:val="0"/>
          <w:sz w:val="20"/>
          <w:szCs w:val="20"/>
        </w:rPr>
        <w:t>Provide clear Future Research Directions</w:t>
      </w:r>
    </w:p>
    <w:p w14:paraId="7C43B99A" w14:textId="77777777" w:rsidR="00C61115" w:rsidRDefault="00C61115">
      <w:pPr>
        <w:pStyle w:val="TableTitle"/>
        <w:jc w:val="left"/>
        <w:rPr>
          <w:iCs/>
          <w:smallCaps w:val="0"/>
          <w:sz w:val="20"/>
          <w:szCs w:val="20"/>
        </w:rPr>
      </w:pPr>
    </w:p>
    <w:p w14:paraId="4D343358" w14:textId="77777777" w:rsidR="00E727D3" w:rsidRPr="00AD1D71" w:rsidRDefault="00E727D3">
      <w:pPr>
        <w:pStyle w:val="TableTitle"/>
        <w:jc w:val="left"/>
        <w:rPr>
          <w:b/>
          <w:iCs/>
          <w:smallCaps w:val="0"/>
          <w:color w:val="FF0000"/>
          <w:sz w:val="20"/>
          <w:szCs w:val="20"/>
          <w:u w:val="single"/>
        </w:rPr>
      </w:pPr>
      <w:r w:rsidRPr="00AD1D71">
        <w:rPr>
          <w:b/>
          <w:iCs/>
          <w:smallCaps w:val="0"/>
          <w:color w:val="FF0000"/>
          <w:sz w:val="20"/>
          <w:szCs w:val="20"/>
          <w:u w:val="single"/>
        </w:rPr>
        <w:t>PEER REVIEW CRITERIA</w:t>
      </w:r>
    </w:p>
    <w:p w14:paraId="66A28E1C" w14:textId="77777777" w:rsidR="00E727D3" w:rsidRDefault="00E727D3">
      <w:pPr>
        <w:pStyle w:val="TableTitle"/>
        <w:jc w:val="left"/>
        <w:rPr>
          <w:iCs/>
          <w:smallCaps w:val="0"/>
          <w:sz w:val="20"/>
          <w:szCs w:val="20"/>
        </w:rPr>
      </w:pPr>
      <w:r>
        <w:rPr>
          <w:iCs/>
          <w:smallCaps w:val="0"/>
          <w:sz w:val="20"/>
          <w:szCs w:val="20"/>
        </w:rPr>
        <w:t xml:space="preserve">Kindly visit the journal home page </w:t>
      </w:r>
      <w:hyperlink r:id="rId13" w:history="1">
        <w:r w:rsidRPr="00171AFD">
          <w:rPr>
            <w:rStyle w:val="Hyperlink"/>
            <w:iCs/>
            <w:smallCaps w:val="0"/>
            <w:sz w:val="20"/>
            <w:szCs w:val="20"/>
          </w:rPr>
          <w:t>www.jatit.org</w:t>
        </w:r>
      </w:hyperlink>
      <w:r>
        <w:rPr>
          <w:iCs/>
          <w:smallCaps w:val="0"/>
          <w:sz w:val="20"/>
          <w:szCs w:val="20"/>
        </w:rPr>
        <w:t xml:space="preserve"> to have a good look at what reviewers have in mind when conducting double blind review. </w:t>
      </w:r>
    </w:p>
    <w:p w14:paraId="0532AB88" w14:textId="77777777" w:rsidR="00E727D3" w:rsidRPr="00562B0C" w:rsidRDefault="00E727D3">
      <w:pPr>
        <w:pStyle w:val="TableTitle"/>
        <w:jc w:val="left"/>
        <w:rPr>
          <w:iCs/>
          <w:smallCaps w:val="0"/>
          <w:sz w:val="20"/>
          <w:szCs w:val="20"/>
        </w:rPr>
      </w:pPr>
    </w:p>
    <w:p w14:paraId="03EB2E57" w14:textId="77777777" w:rsidR="00562B0C" w:rsidRPr="00AD1D71" w:rsidRDefault="00504AD6">
      <w:pPr>
        <w:pStyle w:val="TableTitle"/>
        <w:jc w:val="left"/>
        <w:rPr>
          <w:b/>
          <w:iCs/>
          <w:color w:val="FF0000"/>
          <w:sz w:val="20"/>
          <w:szCs w:val="20"/>
          <w:u w:val="single"/>
        </w:rPr>
      </w:pPr>
      <w:r w:rsidRPr="00AD1D71">
        <w:rPr>
          <w:b/>
          <w:iCs/>
          <w:color w:val="FF0000"/>
          <w:sz w:val="20"/>
          <w:szCs w:val="20"/>
          <w:u w:val="single"/>
        </w:rPr>
        <w:t xml:space="preserve">PAPER LENGTH </w:t>
      </w:r>
    </w:p>
    <w:p w14:paraId="705D8057" w14:textId="77777777" w:rsidR="00562B0C" w:rsidRPr="00504AD6" w:rsidRDefault="00504AD6" w:rsidP="00504AD6">
      <w:pPr>
        <w:pStyle w:val="TableTitle"/>
        <w:jc w:val="both"/>
        <w:rPr>
          <w:iCs/>
          <w:smallCaps w:val="0"/>
          <w:sz w:val="20"/>
          <w:szCs w:val="20"/>
        </w:rPr>
      </w:pPr>
      <w:r w:rsidRPr="00504AD6">
        <w:rPr>
          <w:iCs/>
          <w:smallCaps w:val="0"/>
          <w:sz w:val="20"/>
          <w:szCs w:val="20"/>
        </w:rPr>
        <w:t xml:space="preserve">Number of pages is never </w:t>
      </w:r>
      <w:proofErr w:type="gramStart"/>
      <w:r w:rsidRPr="00504AD6">
        <w:rPr>
          <w:iCs/>
          <w:smallCaps w:val="0"/>
          <w:sz w:val="20"/>
          <w:szCs w:val="20"/>
        </w:rPr>
        <w:t>a criteria</w:t>
      </w:r>
      <w:proofErr w:type="gramEnd"/>
      <w:r w:rsidRPr="00504AD6">
        <w:rPr>
          <w:iCs/>
          <w:smallCaps w:val="0"/>
          <w:sz w:val="20"/>
          <w:szCs w:val="20"/>
        </w:rPr>
        <w:t xml:space="preserve"> to judge a paper but the content and its </w:t>
      </w:r>
      <w:r w:rsidR="000B1576">
        <w:rPr>
          <w:iCs/>
          <w:smallCaps w:val="0"/>
          <w:sz w:val="20"/>
          <w:szCs w:val="20"/>
        </w:rPr>
        <w:t xml:space="preserve">effective </w:t>
      </w:r>
      <w:r w:rsidRPr="00504AD6">
        <w:rPr>
          <w:iCs/>
          <w:smallCaps w:val="0"/>
          <w:sz w:val="20"/>
          <w:szCs w:val="20"/>
        </w:rPr>
        <w:t>presentation matters</w:t>
      </w:r>
      <w:r>
        <w:rPr>
          <w:iCs/>
          <w:smallCaps w:val="0"/>
          <w:sz w:val="20"/>
          <w:szCs w:val="20"/>
        </w:rPr>
        <w:t xml:space="preserve">. Following is just a guide for presentation of enough content to qualify as a </w:t>
      </w:r>
    </w:p>
    <w:p w14:paraId="4E118769" w14:textId="77777777" w:rsidR="00562B0C" w:rsidRPr="00AD1D71" w:rsidRDefault="00504AD6">
      <w:pPr>
        <w:pStyle w:val="TableTitle"/>
        <w:jc w:val="left"/>
        <w:rPr>
          <w:b/>
          <w:iCs/>
          <w:color w:val="FF0000"/>
          <w:sz w:val="20"/>
          <w:szCs w:val="20"/>
          <w:u w:val="single"/>
        </w:rPr>
      </w:pPr>
      <w:r w:rsidRPr="00AD1D71">
        <w:rPr>
          <w:b/>
          <w:iCs/>
          <w:color w:val="FF0000"/>
          <w:sz w:val="20"/>
          <w:szCs w:val="20"/>
          <w:u w:val="single"/>
        </w:rPr>
        <w:t>Minimum Length</w:t>
      </w:r>
    </w:p>
    <w:p w14:paraId="1184A016" w14:textId="77777777" w:rsidR="00504AD6" w:rsidRDefault="00504AD6">
      <w:pPr>
        <w:pStyle w:val="TableTitle"/>
        <w:jc w:val="left"/>
        <w:rPr>
          <w:iCs/>
          <w:smallCaps w:val="0"/>
          <w:sz w:val="20"/>
          <w:szCs w:val="20"/>
        </w:rPr>
      </w:pPr>
      <w:r w:rsidRPr="00504AD6">
        <w:rPr>
          <w:iCs/>
          <w:smallCaps w:val="0"/>
          <w:sz w:val="20"/>
          <w:szCs w:val="20"/>
        </w:rPr>
        <w:t xml:space="preserve">Minimum length to present sufficient content is </w:t>
      </w:r>
      <w:r w:rsidR="008823C2">
        <w:rPr>
          <w:iCs/>
          <w:smallCaps w:val="0"/>
          <w:sz w:val="20"/>
          <w:szCs w:val="20"/>
        </w:rPr>
        <w:t>08</w:t>
      </w:r>
      <w:r w:rsidRPr="00504AD6">
        <w:rPr>
          <w:iCs/>
          <w:smallCaps w:val="0"/>
          <w:sz w:val="20"/>
          <w:szCs w:val="20"/>
        </w:rPr>
        <w:t xml:space="preserve"> pages in journal format</w:t>
      </w:r>
      <w:r w:rsidR="000B1576">
        <w:rPr>
          <w:iCs/>
          <w:smallCaps w:val="0"/>
          <w:sz w:val="20"/>
          <w:szCs w:val="20"/>
        </w:rPr>
        <w:t xml:space="preserve">. </w:t>
      </w:r>
      <w:r w:rsidR="000B1576" w:rsidRPr="00AD1D71">
        <w:rPr>
          <w:iCs/>
          <w:smallCaps w:val="0"/>
          <w:color w:val="FF0000"/>
          <w:sz w:val="20"/>
          <w:szCs w:val="20"/>
        </w:rPr>
        <w:t xml:space="preserve">Under </w:t>
      </w:r>
      <w:r w:rsidR="00140E13" w:rsidRPr="00AD1D71">
        <w:rPr>
          <w:iCs/>
          <w:smallCaps w:val="0"/>
          <w:color w:val="FF0000"/>
          <w:sz w:val="20"/>
          <w:szCs w:val="20"/>
        </w:rPr>
        <w:t xml:space="preserve">08 </w:t>
      </w:r>
      <w:r w:rsidR="000B1576" w:rsidRPr="00AD1D71">
        <w:rPr>
          <w:iCs/>
          <w:smallCaps w:val="0"/>
          <w:color w:val="FF0000"/>
          <w:sz w:val="20"/>
          <w:szCs w:val="20"/>
        </w:rPr>
        <w:t>pages</w:t>
      </w:r>
      <w:r w:rsidR="000B1576">
        <w:rPr>
          <w:iCs/>
          <w:smallCaps w:val="0"/>
          <w:sz w:val="20"/>
          <w:szCs w:val="20"/>
        </w:rPr>
        <w:t xml:space="preserve"> will not qualify for an external review and shall be rejected in editorial screening</w:t>
      </w:r>
    </w:p>
    <w:p w14:paraId="27FE36C6" w14:textId="77777777" w:rsidR="000B1576" w:rsidRPr="00AD1D71" w:rsidRDefault="00E727D3">
      <w:pPr>
        <w:pStyle w:val="TableTitle"/>
        <w:jc w:val="left"/>
        <w:rPr>
          <w:b/>
          <w:iCs/>
          <w:color w:val="FF0000"/>
          <w:sz w:val="20"/>
          <w:szCs w:val="20"/>
          <w:u w:val="single"/>
        </w:rPr>
      </w:pPr>
      <w:r w:rsidRPr="00AD1D71">
        <w:rPr>
          <w:b/>
          <w:iCs/>
          <w:color w:val="FF0000"/>
          <w:sz w:val="20"/>
          <w:szCs w:val="20"/>
          <w:u w:val="single"/>
        </w:rPr>
        <w:t>Maximum Length</w:t>
      </w:r>
    </w:p>
    <w:p w14:paraId="5E88080B" w14:textId="77777777" w:rsidR="00807DD6" w:rsidRDefault="000B1576" w:rsidP="001A1735">
      <w:pPr>
        <w:pStyle w:val="TableTitle"/>
        <w:jc w:val="both"/>
        <w:rPr>
          <w:b/>
          <w:iCs/>
          <w:sz w:val="20"/>
          <w:szCs w:val="20"/>
        </w:rPr>
      </w:pPr>
      <w:r>
        <w:rPr>
          <w:iCs/>
          <w:smallCaps w:val="0"/>
          <w:sz w:val="20"/>
          <w:szCs w:val="20"/>
        </w:rPr>
        <w:t xml:space="preserve">Maxim allowed length is </w:t>
      </w:r>
      <w:r w:rsidR="00140E13" w:rsidRPr="00AD1D71">
        <w:rPr>
          <w:iCs/>
          <w:smallCaps w:val="0"/>
          <w:color w:val="FF0000"/>
          <w:sz w:val="20"/>
          <w:szCs w:val="20"/>
        </w:rPr>
        <w:t>32</w:t>
      </w:r>
      <w:r w:rsidRPr="00AD1D71">
        <w:rPr>
          <w:iCs/>
          <w:smallCaps w:val="0"/>
          <w:color w:val="FF0000"/>
          <w:sz w:val="20"/>
          <w:szCs w:val="20"/>
        </w:rPr>
        <w:t xml:space="preserve"> pages</w:t>
      </w:r>
      <w:r>
        <w:rPr>
          <w:iCs/>
          <w:smallCaps w:val="0"/>
          <w:sz w:val="20"/>
          <w:szCs w:val="20"/>
        </w:rPr>
        <w:t xml:space="preserve"> in journal format.</w:t>
      </w:r>
      <w:r w:rsidR="00E727D3">
        <w:rPr>
          <w:iCs/>
          <w:smallCaps w:val="0"/>
          <w:sz w:val="20"/>
          <w:szCs w:val="20"/>
        </w:rPr>
        <w:t xml:space="preserve"> </w:t>
      </w:r>
      <w:r w:rsidR="005A6618">
        <w:rPr>
          <w:iCs/>
          <w:smallCaps w:val="0"/>
          <w:sz w:val="20"/>
          <w:szCs w:val="20"/>
        </w:rPr>
        <w:t xml:space="preserve"> Can be relaxed to </w:t>
      </w:r>
      <w:r w:rsidR="00140E13" w:rsidRPr="00AD1D71">
        <w:rPr>
          <w:iCs/>
          <w:smallCaps w:val="0"/>
          <w:color w:val="FF0000"/>
          <w:sz w:val="20"/>
          <w:szCs w:val="20"/>
        </w:rPr>
        <w:t>35</w:t>
      </w:r>
      <w:r w:rsidR="005A6618" w:rsidRPr="00AD1D71">
        <w:rPr>
          <w:iCs/>
          <w:smallCaps w:val="0"/>
          <w:color w:val="FF0000"/>
          <w:sz w:val="20"/>
          <w:szCs w:val="20"/>
        </w:rPr>
        <w:t xml:space="preserve"> pages</w:t>
      </w:r>
      <w:r w:rsidR="005A6618">
        <w:rPr>
          <w:iCs/>
          <w:smallCaps w:val="0"/>
          <w:sz w:val="20"/>
          <w:szCs w:val="20"/>
        </w:rPr>
        <w:t xml:space="preserve"> in rare cases</w:t>
      </w:r>
    </w:p>
    <w:p w14:paraId="23A97E17" w14:textId="77777777" w:rsidR="00807DD6" w:rsidRDefault="00807DD6">
      <w:pPr>
        <w:pStyle w:val="TableTitle"/>
        <w:jc w:val="left"/>
        <w:rPr>
          <w:b/>
          <w:iCs/>
          <w:sz w:val="20"/>
          <w:szCs w:val="20"/>
        </w:rPr>
        <w:sectPr w:rsidR="00807DD6" w:rsidSect="00F01A4F">
          <w:footerReference w:type="default" r:id="rId14"/>
          <w:type w:val="continuous"/>
          <w:pgSz w:w="12240" w:h="15840" w:code="1"/>
          <w:pgMar w:top="1872" w:right="1800" w:bottom="864" w:left="1800" w:header="720" w:footer="432" w:gutter="0"/>
          <w:cols w:num="2" w:space="288"/>
          <w:docGrid w:linePitch="326"/>
        </w:sectPr>
      </w:pPr>
    </w:p>
    <w:p w14:paraId="38570801" w14:textId="77777777" w:rsidR="00807DD6" w:rsidRPr="00C61115" w:rsidRDefault="00807DD6" w:rsidP="004905C5">
      <w:pPr>
        <w:pStyle w:val="TableTitle"/>
        <w:jc w:val="left"/>
        <w:rPr>
          <w:b/>
          <w:iCs/>
          <w:sz w:val="20"/>
          <w:szCs w:val="20"/>
        </w:rPr>
      </w:pPr>
    </w:p>
    <w:sectPr w:rsidR="00807DD6" w:rsidRPr="00C61115" w:rsidSect="00F01A4F">
      <w:type w:val="continuous"/>
      <w:pgSz w:w="12240" w:h="15840" w:code="1"/>
      <w:pgMar w:top="1872" w:right="1800" w:bottom="864" w:left="1800" w:header="720" w:footer="432" w:gutter="0"/>
      <w:cols w:num="2" w:space="28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9B639" w14:textId="77777777" w:rsidR="003A58D3" w:rsidRDefault="003A58D3">
      <w:r>
        <w:separator/>
      </w:r>
    </w:p>
  </w:endnote>
  <w:endnote w:type="continuationSeparator" w:id="0">
    <w:p w14:paraId="77376C25" w14:textId="77777777" w:rsidR="003A58D3" w:rsidRDefault="003A5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TimesNewRoman">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6949A" w14:textId="77777777" w:rsidR="00490B22" w:rsidRDefault="00E41403">
    <w:pPr>
      <w:pStyle w:val="Footer"/>
      <w:jc w:val="center"/>
    </w:pPr>
    <w:r>
      <w:rPr>
        <w:noProof/>
      </w:rPr>
      <mc:AlternateContent>
        <mc:Choice Requires="wps">
          <w:drawing>
            <wp:inline distT="0" distB="0" distL="0" distR="0" wp14:anchorId="66511608" wp14:editId="4FC7110A">
              <wp:extent cx="5430520" cy="45719"/>
              <wp:effectExtent l="25400" t="0" r="81280" b="31115"/>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0520" cy="45719"/>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6E25764" id="_x0000_t110" coordsize="21600,21600" o:spt="110" path="m10800,0l0,10800,10800,21600,21600,10800xe">
              <v:stroke joinstyle="miter"/>
              <v:path gradientshapeok="t" o:connecttype="rect" textboxrect="5400,5400,16200,16200"/>
            </v:shapetype>
            <v:shape id="AutoShape 9" o:spid="_x0000_s1026" type="#_x0000_t110" style="width:427.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" fillcolor="black">
              <w10:anchorlock/>
            </v:shape>
          </w:pict>
        </mc:Fallback>
      </mc:AlternateContent>
    </w:r>
  </w:p>
  <w:p w14:paraId="492FD5F9" w14:textId="77777777" w:rsidR="00490B22" w:rsidRDefault="00490B22">
    <w:pPr>
      <w:pStyle w:val="Footer"/>
      <w:jc w:val="center"/>
    </w:pPr>
    <w:r>
      <w:fldChar w:fldCharType="begin"/>
    </w:r>
    <w:r>
      <w:instrText xml:space="preserve"> PAGE    \* MERGEFORMAT </w:instrText>
    </w:r>
    <w:r>
      <w:fldChar w:fldCharType="separate"/>
    </w:r>
    <w:r w:rsidR="0012284C">
      <w:rPr>
        <w:noProof/>
      </w:rPr>
      <w:t>1</w:t>
    </w:r>
    <w:r>
      <w:fldChar w:fldCharType="end"/>
    </w:r>
  </w:p>
  <w:p w14:paraId="4B309F60" w14:textId="77777777" w:rsidR="00477A65" w:rsidRDefault="00477A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3E23F" w14:textId="77777777" w:rsidR="00490B22" w:rsidRDefault="00E41403">
    <w:pPr>
      <w:pStyle w:val="Footer"/>
      <w:jc w:val="center"/>
    </w:pPr>
    <w:r>
      <w:rPr>
        <w:noProof/>
      </w:rPr>
      <mc:AlternateContent>
        <mc:Choice Requires="wps">
          <w:drawing>
            <wp:inline distT="0" distB="0" distL="0" distR="0" wp14:anchorId="22E58833" wp14:editId="5AA6BEA7">
              <wp:extent cx="5430520" cy="83820"/>
              <wp:effectExtent l="50800" t="0" r="0" b="17780"/>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30520" cy="8382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55CE946" id="_x0000_t110" coordsize="21600,21600" o:spt="110" path="m10800,0l0,10800,10800,21600,21600,10800xe">
              <v:stroke joinstyle="miter"/>
              <v:path gradientshapeok="t" o:connecttype="rect" textboxrect="5400,5400,16200,16200"/>
            </v:shapetype>
            <v:shape id="AutoShape 7" o:spid="_x0000_s1026" type="#_x0000_t110" style="width:427.6pt;height:6.6pt;flip:y;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" fillcolor="black">
              <w10:anchorlock/>
            </v:shape>
          </w:pict>
        </mc:Fallback>
      </mc:AlternateContent>
    </w:r>
  </w:p>
  <w:p w14:paraId="0E7B4A6E" w14:textId="77777777" w:rsidR="00490B22" w:rsidRDefault="00490B22">
    <w:pPr>
      <w:pStyle w:val="Footer"/>
      <w:jc w:val="center"/>
    </w:pPr>
    <w:r>
      <w:fldChar w:fldCharType="begin"/>
    </w:r>
    <w:r>
      <w:instrText xml:space="preserve"> PAGE    \* MERGEFORMAT </w:instrText>
    </w:r>
    <w:r>
      <w:fldChar w:fldCharType="separate"/>
    </w:r>
    <w:r w:rsidR="00E51DBD">
      <w:rPr>
        <w:noProof/>
      </w:rPr>
      <w:t>3</w:t>
    </w:r>
    <w:r>
      <w:fldChar w:fldCharType="end"/>
    </w:r>
  </w:p>
  <w:p w14:paraId="2AE312A3" w14:textId="77777777" w:rsidR="00CD1512" w:rsidRPr="00A706F6" w:rsidRDefault="00CD1512" w:rsidP="00346547">
    <w:pPr>
      <w:pStyle w:val="Footer"/>
      <w:jc w:val="center"/>
      <w:rPr>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13BD5" w14:textId="77777777" w:rsidR="003A58D3" w:rsidRDefault="003A58D3">
      <w:r>
        <w:separator/>
      </w:r>
    </w:p>
  </w:footnote>
  <w:footnote w:type="continuationSeparator" w:id="0">
    <w:p w14:paraId="4D13F7E0" w14:textId="77777777" w:rsidR="003A58D3" w:rsidRDefault="003A58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FC9B6" w14:textId="77777777" w:rsidR="00346547" w:rsidRPr="00391EAB" w:rsidRDefault="00346547" w:rsidP="00A706F6">
    <w:pPr>
      <w:autoSpaceDE w:val="0"/>
      <w:autoSpaceDN w:val="0"/>
      <w:adjustRightInd w:val="0"/>
      <w:rPr>
        <w:color w:val="006600"/>
        <w:position w:val="6"/>
        <w:sz w:val="10"/>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8652D71"/>
    <w:multiLevelType w:val="hybridMultilevel"/>
    <w:tmpl w:val="E3420F76"/>
    <w:lvl w:ilvl="0" w:tplc="2CEA5A5C">
      <w:start w:val="1"/>
      <w:numFmt w:val="upperRoman"/>
      <w:lvlText w:val="%1."/>
      <w:lvlJc w:val="right"/>
      <w:pPr>
        <w:tabs>
          <w:tab w:val="num" w:pos="1462"/>
        </w:tabs>
        <w:ind w:left="1462" w:hanging="180"/>
      </w:pPr>
      <w:rPr>
        <w:rFonts w:ascii="Times New Roman" w:hAnsi="Times New Roman" w:hint="default"/>
      </w:rPr>
    </w:lvl>
    <w:lvl w:ilvl="1" w:tplc="04090019" w:tentative="1">
      <w:start w:val="1"/>
      <w:numFmt w:val="lowerLetter"/>
      <w:lvlText w:val="%2."/>
      <w:lvlJc w:val="left"/>
      <w:pPr>
        <w:tabs>
          <w:tab w:val="num" w:pos="2182"/>
        </w:tabs>
        <w:ind w:left="2182" w:hanging="360"/>
      </w:pPr>
    </w:lvl>
    <w:lvl w:ilvl="2" w:tplc="0409001B" w:tentative="1">
      <w:start w:val="1"/>
      <w:numFmt w:val="lowerRoman"/>
      <w:lvlText w:val="%3."/>
      <w:lvlJc w:val="right"/>
      <w:pPr>
        <w:tabs>
          <w:tab w:val="num" w:pos="2902"/>
        </w:tabs>
        <w:ind w:left="2902" w:hanging="180"/>
      </w:pPr>
    </w:lvl>
    <w:lvl w:ilvl="3" w:tplc="0409000F" w:tentative="1">
      <w:start w:val="1"/>
      <w:numFmt w:val="decimal"/>
      <w:lvlText w:val="%4."/>
      <w:lvlJc w:val="left"/>
      <w:pPr>
        <w:tabs>
          <w:tab w:val="num" w:pos="3622"/>
        </w:tabs>
        <w:ind w:left="3622" w:hanging="360"/>
      </w:pPr>
    </w:lvl>
    <w:lvl w:ilvl="4" w:tplc="04090019" w:tentative="1">
      <w:start w:val="1"/>
      <w:numFmt w:val="lowerLetter"/>
      <w:lvlText w:val="%5."/>
      <w:lvlJc w:val="left"/>
      <w:pPr>
        <w:tabs>
          <w:tab w:val="num" w:pos="4342"/>
        </w:tabs>
        <w:ind w:left="4342" w:hanging="360"/>
      </w:pPr>
    </w:lvl>
    <w:lvl w:ilvl="5" w:tplc="0409001B" w:tentative="1">
      <w:start w:val="1"/>
      <w:numFmt w:val="lowerRoman"/>
      <w:lvlText w:val="%6."/>
      <w:lvlJc w:val="right"/>
      <w:pPr>
        <w:tabs>
          <w:tab w:val="num" w:pos="5062"/>
        </w:tabs>
        <w:ind w:left="5062" w:hanging="180"/>
      </w:pPr>
    </w:lvl>
    <w:lvl w:ilvl="6" w:tplc="0409000F" w:tentative="1">
      <w:start w:val="1"/>
      <w:numFmt w:val="decimal"/>
      <w:lvlText w:val="%7."/>
      <w:lvlJc w:val="left"/>
      <w:pPr>
        <w:tabs>
          <w:tab w:val="num" w:pos="5782"/>
        </w:tabs>
        <w:ind w:left="5782" w:hanging="360"/>
      </w:pPr>
    </w:lvl>
    <w:lvl w:ilvl="7" w:tplc="04090019" w:tentative="1">
      <w:start w:val="1"/>
      <w:numFmt w:val="lowerLetter"/>
      <w:lvlText w:val="%8."/>
      <w:lvlJc w:val="left"/>
      <w:pPr>
        <w:tabs>
          <w:tab w:val="num" w:pos="6502"/>
        </w:tabs>
        <w:ind w:left="6502" w:hanging="360"/>
      </w:pPr>
    </w:lvl>
    <w:lvl w:ilvl="8" w:tplc="0409001B" w:tentative="1">
      <w:start w:val="1"/>
      <w:numFmt w:val="lowerRoman"/>
      <w:lvlText w:val="%9."/>
      <w:lvlJc w:val="right"/>
      <w:pPr>
        <w:tabs>
          <w:tab w:val="num" w:pos="7222"/>
        </w:tabs>
        <w:ind w:left="7222" w:hanging="180"/>
      </w:pPr>
    </w:lvl>
  </w:abstractNum>
  <w:abstractNum w:abstractNumId="2">
    <w:nsid w:val="0B527D5D"/>
    <w:multiLevelType w:val="hybridMultilevel"/>
    <w:tmpl w:val="6B762D0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22A77"/>
    <w:multiLevelType w:val="multilevel"/>
    <w:tmpl w:val="10EC8C4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F75A89"/>
    <w:multiLevelType w:val="hybridMultilevel"/>
    <w:tmpl w:val="FFDE8E0A"/>
    <w:lvl w:ilvl="0" w:tplc="2CEA5A5C">
      <w:start w:val="1"/>
      <w:numFmt w:val="upperRoman"/>
      <w:lvlText w:val="%1."/>
      <w:lvlJc w:val="right"/>
      <w:pPr>
        <w:tabs>
          <w:tab w:val="num" w:pos="720"/>
        </w:tabs>
        <w:ind w:left="720" w:hanging="18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963085B"/>
    <w:multiLevelType w:val="hybridMultilevel"/>
    <w:tmpl w:val="9A00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A30757F"/>
    <w:multiLevelType w:val="hybridMultilevel"/>
    <w:tmpl w:val="FB908892"/>
    <w:lvl w:ilvl="0" w:tplc="E59ACB30">
      <w:start w:val="1"/>
      <w:numFmt w:val="decimal"/>
      <w:lvlText w:val="%1."/>
      <w:lvlJc w:val="left"/>
      <w:pPr>
        <w:tabs>
          <w:tab w:val="num" w:pos="360"/>
        </w:tabs>
        <w:ind w:left="0" w:firstLine="0"/>
      </w:pPr>
      <w:rPr>
        <w:rFonts w:ascii="Times New Roman" w:hAnsi="Times New Roman" w:hint="default"/>
        <w:b/>
        <w:i w:val="0"/>
        <w:sz w:val="20"/>
      </w:rPr>
    </w:lvl>
    <w:lvl w:ilvl="1" w:tplc="C7DE4D38">
      <w:numFmt w:val="none"/>
      <w:lvlText w:val=""/>
      <w:lvlJc w:val="left"/>
      <w:pPr>
        <w:tabs>
          <w:tab w:val="num" w:pos="360"/>
        </w:tabs>
      </w:pPr>
    </w:lvl>
    <w:lvl w:ilvl="2" w:tplc="E09C72E8">
      <w:numFmt w:val="none"/>
      <w:lvlText w:val=""/>
      <w:lvlJc w:val="left"/>
      <w:pPr>
        <w:tabs>
          <w:tab w:val="num" w:pos="360"/>
        </w:tabs>
      </w:pPr>
    </w:lvl>
    <w:lvl w:ilvl="3" w:tplc="C750E1BC">
      <w:numFmt w:val="none"/>
      <w:lvlText w:val=""/>
      <w:lvlJc w:val="left"/>
      <w:pPr>
        <w:tabs>
          <w:tab w:val="num" w:pos="360"/>
        </w:tabs>
      </w:pPr>
    </w:lvl>
    <w:lvl w:ilvl="4" w:tplc="ACE08FCC">
      <w:numFmt w:val="none"/>
      <w:lvlText w:val=""/>
      <w:lvlJc w:val="left"/>
      <w:pPr>
        <w:tabs>
          <w:tab w:val="num" w:pos="360"/>
        </w:tabs>
      </w:pPr>
    </w:lvl>
    <w:lvl w:ilvl="5" w:tplc="228CDABC">
      <w:numFmt w:val="none"/>
      <w:lvlText w:val=""/>
      <w:lvlJc w:val="left"/>
      <w:pPr>
        <w:tabs>
          <w:tab w:val="num" w:pos="360"/>
        </w:tabs>
      </w:pPr>
    </w:lvl>
    <w:lvl w:ilvl="6" w:tplc="17100CCE">
      <w:numFmt w:val="none"/>
      <w:lvlText w:val=""/>
      <w:lvlJc w:val="left"/>
      <w:pPr>
        <w:tabs>
          <w:tab w:val="num" w:pos="360"/>
        </w:tabs>
      </w:pPr>
    </w:lvl>
    <w:lvl w:ilvl="7" w:tplc="82187AF8">
      <w:numFmt w:val="none"/>
      <w:lvlText w:val=""/>
      <w:lvlJc w:val="left"/>
      <w:pPr>
        <w:tabs>
          <w:tab w:val="num" w:pos="360"/>
        </w:tabs>
      </w:pPr>
    </w:lvl>
    <w:lvl w:ilvl="8" w:tplc="F60605DC">
      <w:numFmt w:val="none"/>
      <w:lvlText w:val=""/>
      <w:lvlJc w:val="left"/>
      <w:pPr>
        <w:tabs>
          <w:tab w:val="num" w:pos="360"/>
        </w:tabs>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5383C79"/>
    <w:multiLevelType w:val="hybridMultilevel"/>
    <w:tmpl w:val="5882F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nsid w:val="52D9138E"/>
    <w:multiLevelType w:val="hybridMultilevel"/>
    <w:tmpl w:val="C95EA5DC"/>
    <w:lvl w:ilvl="0" w:tplc="2CEA5A5C">
      <w:start w:val="1"/>
      <w:numFmt w:val="upperRoman"/>
      <w:lvlText w:val="%1."/>
      <w:lvlJc w:val="right"/>
      <w:pPr>
        <w:tabs>
          <w:tab w:val="num" w:pos="922"/>
        </w:tabs>
        <w:ind w:left="922" w:hanging="180"/>
      </w:pPr>
      <w:rPr>
        <w:rFonts w:ascii="Times New Roman" w:hAnsi="Times New Roman" w:hint="default"/>
      </w:rPr>
    </w:lvl>
    <w:lvl w:ilvl="1" w:tplc="04090019" w:tentative="1">
      <w:start w:val="1"/>
      <w:numFmt w:val="lowerLetter"/>
      <w:lvlText w:val="%2."/>
      <w:lvlJc w:val="left"/>
      <w:pPr>
        <w:tabs>
          <w:tab w:val="num" w:pos="1642"/>
        </w:tabs>
        <w:ind w:left="1642" w:hanging="360"/>
      </w:pPr>
    </w:lvl>
    <w:lvl w:ilvl="2" w:tplc="0409001B" w:tentative="1">
      <w:start w:val="1"/>
      <w:numFmt w:val="lowerRoman"/>
      <w:lvlText w:val="%3."/>
      <w:lvlJc w:val="right"/>
      <w:pPr>
        <w:tabs>
          <w:tab w:val="num" w:pos="2362"/>
        </w:tabs>
        <w:ind w:left="2362" w:hanging="180"/>
      </w:pPr>
    </w:lvl>
    <w:lvl w:ilvl="3" w:tplc="0409000F" w:tentative="1">
      <w:start w:val="1"/>
      <w:numFmt w:val="decimal"/>
      <w:lvlText w:val="%4."/>
      <w:lvlJc w:val="left"/>
      <w:pPr>
        <w:tabs>
          <w:tab w:val="num" w:pos="3082"/>
        </w:tabs>
        <w:ind w:left="3082" w:hanging="360"/>
      </w:pPr>
    </w:lvl>
    <w:lvl w:ilvl="4" w:tplc="04090019" w:tentative="1">
      <w:start w:val="1"/>
      <w:numFmt w:val="lowerLetter"/>
      <w:lvlText w:val="%5."/>
      <w:lvlJc w:val="left"/>
      <w:pPr>
        <w:tabs>
          <w:tab w:val="num" w:pos="3802"/>
        </w:tabs>
        <w:ind w:left="3802" w:hanging="360"/>
      </w:pPr>
    </w:lvl>
    <w:lvl w:ilvl="5" w:tplc="0409001B" w:tentative="1">
      <w:start w:val="1"/>
      <w:numFmt w:val="lowerRoman"/>
      <w:lvlText w:val="%6."/>
      <w:lvlJc w:val="right"/>
      <w:pPr>
        <w:tabs>
          <w:tab w:val="num" w:pos="4522"/>
        </w:tabs>
        <w:ind w:left="4522" w:hanging="180"/>
      </w:pPr>
    </w:lvl>
    <w:lvl w:ilvl="6" w:tplc="0409000F" w:tentative="1">
      <w:start w:val="1"/>
      <w:numFmt w:val="decimal"/>
      <w:lvlText w:val="%7."/>
      <w:lvlJc w:val="left"/>
      <w:pPr>
        <w:tabs>
          <w:tab w:val="num" w:pos="5242"/>
        </w:tabs>
        <w:ind w:left="5242" w:hanging="360"/>
      </w:pPr>
    </w:lvl>
    <w:lvl w:ilvl="7" w:tplc="04090019" w:tentative="1">
      <w:start w:val="1"/>
      <w:numFmt w:val="lowerLetter"/>
      <w:lvlText w:val="%8."/>
      <w:lvlJc w:val="left"/>
      <w:pPr>
        <w:tabs>
          <w:tab w:val="num" w:pos="5962"/>
        </w:tabs>
        <w:ind w:left="5962" w:hanging="360"/>
      </w:pPr>
    </w:lvl>
    <w:lvl w:ilvl="8" w:tplc="0409001B" w:tentative="1">
      <w:start w:val="1"/>
      <w:numFmt w:val="lowerRoman"/>
      <w:lvlText w:val="%9."/>
      <w:lvlJc w:val="right"/>
      <w:pPr>
        <w:tabs>
          <w:tab w:val="num" w:pos="6682"/>
        </w:tabs>
        <w:ind w:left="6682" w:hanging="180"/>
      </w:p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57425090"/>
    <w:multiLevelType w:val="hybridMultilevel"/>
    <w:tmpl w:val="3E48AB28"/>
    <w:lvl w:ilvl="0" w:tplc="BC708E3E">
      <w:start w:val="1"/>
      <w:numFmt w:val="decimal"/>
      <w:lvlText w:val="%1."/>
      <w:lvlJc w:val="left"/>
      <w:pPr>
        <w:tabs>
          <w:tab w:val="num" w:pos="576"/>
        </w:tabs>
        <w:ind w:left="576" w:hanging="576"/>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95856C6"/>
    <w:multiLevelType w:val="multilevel"/>
    <w:tmpl w:val="FFDE8E0A"/>
    <w:lvl w:ilvl="0">
      <w:start w:val="1"/>
      <w:numFmt w:val="upperRoman"/>
      <w:lvlText w:val="%1."/>
      <w:lvlJc w:val="right"/>
      <w:pPr>
        <w:tabs>
          <w:tab w:val="num" w:pos="720"/>
        </w:tabs>
        <w:ind w:left="720" w:hanging="180"/>
      </w:pPr>
      <w:rPr>
        <w:rFonts w:ascii="Times New Roman" w:hAnsi="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5A536810"/>
    <w:multiLevelType w:val="multilevel"/>
    <w:tmpl w:val="E3420F76"/>
    <w:lvl w:ilvl="0">
      <w:start w:val="1"/>
      <w:numFmt w:val="upperRoman"/>
      <w:lvlText w:val="%1."/>
      <w:lvlJc w:val="right"/>
      <w:pPr>
        <w:tabs>
          <w:tab w:val="num" w:pos="1462"/>
        </w:tabs>
        <w:ind w:left="1462" w:hanging="180"/>
      </w:pPr>
      <w:rPr>
        <w:rFonts w:ascii="Times New Roman" w:hAnsi="Times New Roman" w:hint="default"/>
      </w:rPr>
    </w:lvl>
    <w:lvl w:ilvl="1">
      <w:start w:val="1"/>
      <w:numFmt w:val="lowerLetter"/>
      <w:lvlText w:val="%2."/>
      <w:lvlJc w:val="left"/>
      <w:pPr>
        <w:tabs>
          <w:tab w:val="num" w:pos="2182"/>
        </w:tabs>
        <w:ind w:left="2182" w:hanging="360"/>
      </w:pPr>
    </w:lvl>
    <w:lvl w:ilvl="2">
      <w:start w:val="1"/>
      <w:numFmt w:val="lowerRoman"/>
      <w:lvlText w:val="%3."/>
      <w:lvlJc w:val="right"/>
      <w:pPr>
        <w:tabs>
          <w:tab w:val="num" w:pos="2902"/>
        </w:tabs>
        <w:ind w:left="2902" w:hanging="180"/>
      </w:pPr>
    </w:lvl>
    <w:lvl w:ilvl="3">
      <w:start w:val="1"/>
      <w:numFmt w:val="decimal"/>
      <w:lvlText w:val="%4."/>
      <w:lvlJc w:val="left"/>
      <w:pPr>
        <w:tabs>
          <w:tab w:val="num" w:pos="3622"/>
        </w:tabs>
        <w:ind w:left="3622" w:hanging="360"/>
      </w:pPr>
    </w:lvl>
    <w:lvl w:ilvl="4">
      <w:start w:val="1"/>
      <w:numFmt w:val="lowerLetter"/>
      <w:lvlText w:val="%5."/>
      <w:lvlJc w:val="left"/>
      <w:pPr>
        <w:tabs>
          <w:tab w:val="num" w:pos="4342"/>
        </w:tabs>
        <w:ind w:left="4342" w:hanging="360"/>
      </w:pPr>
    </w:lvl>
    <w:lvl w:ilvl="5">
      <w:start w:val="1"/>
      <w:numFmt w:val="lowerRoman"/>
      <w:lvlText w:val="%6."/>
      <w:lvlJc w:val="right"/>
      <w:pPr>
        <w:tabs>
          <w:tab w:val="num" w:pos="5062"/>
        </w:tabs>
        <w:ind w:left="5062" w:hanging="180"/>
      </w:pPr>
    </w:lvl>
    <w:lvl w:ilvl="6">
      <w:start w:val="1"/>
      <w:numFmt w:val="decimal"/>
      <w:lvlText w:val="%7."/>
      <w:lvlJc w:val="left"/>
      <w:pPr>
        <w:tabs>
          <w:tab w:val="num" w:pos="5782"/>
        </w:tabs>
        <w:ind w:left="5782" w:hanging="360"/>
      </w:pPr>
    </w:lvl>
    <w:lvl w:ilvl="7">
      <w:start w:val="1"/>
      <w:numFmt w:val="lowerLetter"/>
      <w:lvlText w:val="%8."/>
      <w:lvlJc w:val="left"/>
      <w:pPr>
        <w:tabs>
          <w:tab w:val="num" w:pos="6502"/>
        </w:tabs>
        <w:ind w:left="6502" w:hanging="360"/>
      </w:pPr>
    </w:lvl>
    <w:lvl w:ilvl="8">
      <w:start w:val="1"/>
      <w:numFmt w:val="lowerRoman"/>
      <w:lvlText w:val="%9."/>
      <w:lvlJc w:val="right"/>
      <w:pPr>
        <w:tabs>
          <w:tab w:val="num" w:pos="7222"/>
        </w:tabs>
        <w:ind w:left="7222" w:hanging="180"/>
      </w:pPr>
    </w:lvl>
  </w:abstractNum>
  <w:abstractNum w:abstractNumId="21">
    <w:nsid w:val="6DC3293B"/>
    <w:multiLevelType w:val="singleLevel"/>
    <w:tmpl w:val="3A8EC28E"/>
    <w:lvl w:ilvl="0">
      <w:start w:val="1"/>
      <w:numFmt w:val="decimal"/>
      <w:lvlText w:val="[%1]"/>
      <w:lvlJc w:val="left"/>
      <w:pPr>
        <w:tabs>
          <w:tab w:val="num" w:pos="360"/>
        </w:tabs>
        <w:ind w:left="360" w:hanging="360"/>
      </w:pPr>
    </w:lvl>
  </w:abstractNum>
  <w:abstractNum w:abstractNumId="22">
    <w:nsid w:val="74F24082"/>
    <w:multiLevelType w:val="hybridMultilevel"/>
    <w:tmpl w:val="F5D80EFE"/>
    <w:lvl w:ilvl="0" w:tplc="9E941F2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A07B36"/>
    <w:multiLevelType w:val="multilevel"/>
    <w:tmpl w:val="AA4A6654"/>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14"/>
  </w:num>
  <w:num w:numId="5">
    <w:abstractNumId w:val="14"/>
    <w:lvlOverride w:ilvl="0">
      <w:lvl w:ilvl="0">
        <w:start w:val="1"/>
        <w:numFmt w:val="decimal"/>
        <w:lvlText w:val="%1."/>
        <w:legacy w:legacy="1" w:legacySpace="0" w:legacyIndent="360"/>
        <w:lvlJc w:val="left"/>
        <w:pPr>
          <w:ind w:left="360" w:hanging="360"/>
        </w:pPr>
      </w:lvl>
    </w:lvlOverride>
  </w:num>
  <w:num w:numId="6">
    <w:abstractNumId w:val="11"/>
  </w:num>
  <w:num w:numId="7">
    <w:abstractNumId w:val="5"/>
  </w:num>
  <w:num w:numId="8">
    <w:abstractNumId w:val="17"/>
  </w:num>
  <w:num w:numId="9">
    <w:abstractNumId w:val="15"/>
  </w:num>
  <w:num w:numId="10">
    <w:abstractNumId w:val="24"/>
  </w:num>
  <w:num w:numId="11">
    <w:abstractNumId w:val="8"/>
  </w:num>
  <w:num w:numId="12">
    <w:abstractNumId w:val="6"/>
  </w:num>
  <w:num w:numId="13">
    <w:abstractNumId w:val="21"/>
  </w:num>
  <w:num w:numId="14">
    <w:abstractNumId w:val="12"/>
  </w:num>
  <w:num w:numId="15">
    <w:abstractNumId w:val="22"/>
  </w:num>
  <w:num w:numId="16">
    <w:abstractNumId w:val="16"/>
  </w:num>
  <w:num w:numId="17">
    <w:abstractNumId w:val="1"/>
  </w:num>
  <w:num w:numId="18">
    <w:abstractNumId w:val="20"/>
  </w:num>
  <w:num w:numId="19">
    <w:abstractNumId w:val="4"/>
  </w:num>
  <w:num w:numId="20">
    <w:abstractNumId w:val="19"/>
  </w:num>
  <w:num w:numId="21">
    <w:abstractNumId w:val="18"/>
  </w:num>
  <w:num w:numId="22">
    <w:abstractNumId w:val="10"/>
  </w:num>
  <w:num w:numId="23">
    <w:abstractNumId w:val="23"/>
  </w:num>
  <w:num w:numId="24">
    <w:abstractNumId w:val="3"/>
  </w:num>
  <w:num w:numId="25">
    <w:abstractNumId w:val="13"/>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BE"/>
    <w:rsid w:val="00000E11"/>
    <w:rsid w:val="000776C4"/>
    <w:rsid w:val="00077941"/>
    <w:rsid w:val="000B1576"/>
    <w:rsid w:val="000B1F71"/>
    <w:rsid w:val="000C631E"/>
    <w:rsid w:val="000D33D2"/>
    <w:rsid w:val="0012284C"/>
    <w:rsid w:val="00125A04"/>
    <w:rsid w:val="00140E13"/>
    <w:rsid w:val="00142F52"/>
    <w:rsid w:val="001724EA"/>
    <w:rsid w:val="001A1735"/>
    <w:rsid w:val="001B4BD8"/>
    <w:rsid w:val="00250DAF"/>
    <w:rsid w:val="00272409"/>
    <w:rsid w:val="002A237C"/>
    <w:rsid w:val="002C6394"/>
    <w:rsid w:val="002E11EF"/>
    <w:rsid w:val="003239EC"/>
    <w:rsid w:val="00330291"/>
    <w:rsid w:val="003342EF"/>
    <w:rsid w:val="00346547"/>
    <w:rsid w:val="003532CE"/>
    <w:rsid w:val="00381327"/>
    <w:rsid w:val="00391983"/>
    <w:rsid w:val="00391EAB"/>
    <w:rsid w:val="003A58D3"/>
    <w:rsid w:val="003C20FA"/>
    <w:rsid w:val="003D0222"/>
    <w:rsid w:val="004305A8"/>
    <w:rsid w:val="00465F01"/>
    <w:rsid w:val="00477A65"/>
    <w:rsid w:val="004905C5"/>
    <w:rsid w:val="00490B22"/>
    <w:rsid w:val="004968CB"/>
    <w:rsid w:val="00504AD6"/>
    <w:rsid w:val="00562B0C"/>
    <w:rsid w:val="00590F74"/>
    <w:rsid w:val="00597C3F"/>
    <w:rsid w:val="005A6618"/>
    <w:rsid w:val="005B17BE"/>
    <w:rsid w:val="006160F1"/>
    <w:rsid w:val="0067388A"/>
    <w:rsid w:val="0068375D"/>
    <w:rsid w:val="00684056"/>
    <w:rsid w:val="00696736"/>
    <w:rsid w:val="006B5468"/>
    <w:rsid w:val="00703787"/>
    <w:rsid w:val="0071114E"/>
    <w:rsid w:val="0075711D"/>
    <w:rsid w:val="00770128"/>
    <w:rsid w:val="007D4EAE"/>
    <w:rsid w:val="007F3587"/>
    <w:rsid w:val="007F3682"/>
    <w:rsid w:val="00807DD6"/>
    <w:rsid w:val="00812400"/>
    <w:rsid w:val="00822542"/>
    <w:rsid w:val="008235D4"/>
    <w:rsid w:val="0083472B"/>
    <w:rsid w:val="00870686"/>
    <w:rsid w:val="008823C2"/>
    <w:rsid w:val="008C162B"/>
    <w:rsid w:val="008E6578"/>
    <w:rsid w:val="0090737E"/>
    <w:rsid w:val="009234ED"/>
    <w:rsid w:val="009256D3"/>
    <w:rsid w:val="00937B42"/>
    <w:rsid w:val="0097105B"/>
    <w:rsid w:val="009958CD"/>
    <w:rsid w:val="009B61DC"/>
    <w:rsid w:val="009D65D6"/>
    <w:rsid w:val="009D737C"/>
    <w:rsid w:val="009E335A"/>
    <w:rsid w:val="00A35FA3"/>
    <w:rsid w:val="00A5062F"/>
    <w:rsid w:val="00A52679"/>
    <w:rsid w:val="00A706F6"/>
    <w:rsid w:val="00AB1E44"/>
    <w:rsid w:val="00AD1D71"/>
    <w:rsid w:val="00AD20EA"/>
    <w:rsid w:val="00AD24E5"/>
    <w:rsid w:val="00AE3D99"/>
    <w:rsid w:val="00B20AD0"/>
    <w:rsid w:val="00B3350D"/>
    <w:rsid w:val="00B401FD"/>
    <w:rsid w:val="00B61E3A"/>
    <w:rsid w:val="00B858AE"/>
    <w:rsid w:val="00BF7D5F"/>
    <w:rsid w:val="00C03D4D"/>
    <w:rsid w:val="00C50B77"/>
    <w:rsid w:val="00C61115"/>
    <w:rsid w:val="00C836D3"/>
    <w:rsid w:val="00C84800"/>
    <w:rsid w:val="00C91726"/>
    <w:rsid w:val="00C96702"/>
    <w:rsid w:val="00C97B6E"/>
    <w:rsid w:val="00CA66E3"/>
    <w:rsid w:val="00CB1C1A"/>
    <w:rsid w:val="00CD1512"/>
    <w:rsid w:val="00D00A06"/>
    <w:rsid w:val="00D15BB5"/>
    <w:rsid w:val="00D44EDA"/>
    <w:rsid w:val="00D63FF3"/>
    <w:rsid w:val="00DE6630"/>
    <w:rsid w:val="00DF2606"/>
    <w:rsid w:val="00DF41EB"/>
    <w:rsid w:val="00E11810"/>
    <w:rsid w:val="00E23E27"/>
    <w:rsid w:val="00E41403"/>
    <w:rsid w:val="00E51DBD"/>
    <w:rsid w:val="00E649F5"/>
    <w:rsid w:val="00E727D3"/>
    <w:rsid w:val="00E81C0A"/>
    <w:rsid w:val="00EE6897"/>
    <w:rsid w:val="00F01A4F"/>
    <w:rsid w:val="00F371E2"/>
    <w:rsid w:val="00F571F4"/>
    <w:rsid w:val="00F6551D"/>
    <w:rsid w:val="00FC570A"/>
    <w:rsid w:val="00FD52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A7D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5468"/>
    <w:rPr>
      <w:sz w:val="24"/>
      <w:szCs w:val="24"/>
    </w:rPr>
  </w:style>
  <w:style w:type="paragraph" w:styleId="Heading1">
    <w:name w:val="heading 1"/>
    <w:basedOn w:val="Normal"/>
    <w:next w:val="Normal"/>
    <w:qFormat/>
    <w:rsid w:val="006B5468"/>
    <w:pPr>
      <w:keepNext/>
      <w:numPr>
        <w:numId w:val="1"/>
      </w:numPr>
      <w:autoSpaceDE w:val="0"/>
      <w:autoSpaceDN w:val="0"/>
      <w:spacing w:before="240" w:after="80"/>
      <w:jc w:val="center"/>
      <w:outlineLvl w:val="0"/>
    </w:pPr>
    <w:rPr>
      <w:smallCaps/>
      <w:kern w:val="28"/>
      <w:sz w:val="20"/>
      <w:szCs w:val="20"/>
    </w:rPr>
  </w:style>
  <w:style w:type="paragraph" w:styleId="Heading2">
    <w:name w:val="heading 2"/>
    <w:basedOn w:val="Normal"/>
    <w:next w:val="Normal"/>
    <w:qFormat/>
    <w:rsid w:val="006B5468"/>
    <w:pPr>
      <w:keepNext/>
      <w:numPr>
        <w:ilvl w:val="1"/>
        <w:numId w:val="1"/>
      </w:numPr>
      <w:autoSpaceDE w:val="0"/>
      <w:autoSpaceDN w:val="0"/>
      <w:spacing w:before="120" w:after="60"/>
      <w:outlineLvl w:val="1"/>
    </w:pPr>
    <w:rPr>
      <w:i/>
      <w:iCs/>
      <w:sz w:val="20"/>
      <w:szCs w:val="20"/>
    </w:rPr>
  </w:style>
  <w:style w:type="paragraph" w:styleId="Heading3">
    <w:name w:val="heading 3"/>
    <w:basedOn w:val="Normal"/>
    <w:next w:val="Normal"/>
    <w:qFormat/>
    <w:rsid w:val="006B5468"/>
    <w:pPr>
      <w:keepNext/>
      <w:numPr>
        <w:ilvl w:val="2"/>
        <w:numId w:val="1"/>
      </w:numPr>
      <w:autoSpaceDE w:val="0"/>
      <w:autoSpaceDN w:val="0"/>
      <w:outlineLvl w:val="2"/>
    </w:pPr>
    <w:rPr>
      <w:i/>
      <w:iCs/>
      <w:sz w:val="20"/>
      <w:szCs w:val="20"/>
    </w:rPr>
  </w:style>
  <w:style w:type="paragraph" w:styleId="Heading4">
    <w:name w:val="heading 4"/>
    <w:basedOn w:val="Normal"/>
    <w:next w:val="Normal"/>
    <w:qFormat/>
    <w:rsid w:val="006B5468"/>
    <w:pPr>
      <w:keepNext/>
      <w:numPr>
        <w:ilvl w:val="3"/>
        <w:numId w:val="1"/>
      </w:numPr>
      <w:autoSpaceDE w:val="0"/>
      <w:autoSpaceDN w:val="0"/>
      <w:spacing w:before="240" w:after="60"/>
      <w:outlineLvl w:val="3"/>
    </w:pPr>
    <w:rPr>
      <w:i/>
      <w:iCs/>
      <w:sz w:val="18"/>
      <w:szCs w:val="18"/>
    </w:rPr>
  </w:style>
  <w:style w:type="paragraph" w:styleId="Heading5">
    <w:name w:val="heading 5"/>
    <w:basedOn w:val="Normal"/>
    <w:next w:val="Normal"/>
    <w:qFormat/>
    <w:rsid w:val="006B5468"/>
    <w:pPr>
      <w:numPr>
        <w:ilvl w:val="4"/>
        <w:numId w:val="1"/>
      </w:numPr>
      <w:autoSpaceDE w:val="0"/>
      <w:autoSpaceDN w:val="0"/>
      <w:spacing w:before="240" w:after="60"/>
      <w:outlineLvl w:val="4"/>
    </w:pPr>
    <w:rPr>
      <w:sz w:val="18"/>
      <w:szCs w:val="18"/>
    </w:rPr>
  </w:style>
  <w:style w:type="paragraph" w:styleId="Heading6">
    <w:name w:val="heading 6"/>
    <w:basedOn w:val="Normal"/>
    <w:next w:val="Normal"/>
    <w:qFormat/>
    <w:rsid w:val="006B5468"/>
    <w:pPr>
      <w:numPr>
        <w:ilvl w:val="5"/>
        <w:numId w:val="1"/>
      </w:numPr>
      <w:autoSpaceDE w:val="0"/>
      <w:autoSpaceDN w:val="0"/>
      <w:spacing w:before="240" w:after="60"/>
      <w:outlineLvl w:val="5"/>
    </w:pPr>
    <w:rPr>
      <w:i/>
      <w:iCs/>
      <w:sz w:val="16"/>
      <w:szCs w:val="16"/>
    </w:rPr>
  </w:style>
  <w:style w:type="paragraph" w:styleId="Heading7">
    <w:name w:val="heading 7"/>
    <w:basedOn w:val="Normal"/>
    <w:next w:val="Normal"/>
    <w:qFormat/>
    <w:rsid w:val="006B5468"/>
    <w:pPr>
      <w:numPr>
        <w:ilvl w:val="6"/>
        <w:numId w:val="1"/>
      </w:numPr>
      <w:autoSpaceDE w:val="0"/>
      <w:autoSpaceDN w:val="0"/>
      <w:spacing w:before="240" w:after="60"/>
      <w:outlineLvl w:val="6"/>
    </w:pPr>
    <w:rPr>
      <w:sz w:val="16"/>
      <w:szCs w:val="16"/>
    </w:rPr>
  </w:style>
  <w:style w:type="paragraph" w:styleId="Heading8">
    <w:name w:val="heading 8"/>
    <w:basedOn w:val="Normal"/>
    <w:next w:val="Normal"/>
    <w:qFormat/>
    <w:rsid w:val="006B5468"/>
    <w:pPr>
      <w:numPr>
        <w:ilvl w:val="7"/>
        <w:numId w:val="1"/>
      </w:numPr>
      <w:autoSpaceDE w:val="0"/>
      <w:autoSpaceDN w:val="0"/>
      <w:spacing w:before="240" w:after="60"/>
      <w:outlineLvl w:val="7"/>
    </w:pPr>
    <w:rPr>
      <w:i/>
      <w:iCs/>
      <w:sz w:val="16"/>
      <w:szCs w:val="16"/>
    </w:rPr>
  </w:style>
  <w:style w:type="paragraph" w:styleId="Heading9">
    <w:name w:val="heading 9"/>
    <w:basedOn w:val="Normal"/>
    <w:next w:val="Normal"/>
    <w:qFormat/>
    <w:rsid w:val="006B5468"/>
    <w:pPr>
      <w:numPr>
        <w:ilvl w:val="8"/>
        <w:numId w:val="1"/>
      </w:numPr>
      <w:autoSpaceDE w:val="0"/>
      <w:autoSpaceDN w:val="0"/>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6B5468"/>
    <w:rPr>
      <w:color w:val="0000FF"/>
      <w:u w:val="single"/>
    </w:rPr>
  </w:style>
  <w:style w:type="paragraph" w:customStyle="1" w:styleId="Abstract">
    <w:name w:val="Abstract"/>
    <w:basedOn w:val="Normal"/>
    <w:next w:val="Normal"/>
    <w:rsid w:val="006B5468"/>
    <w:pPr>
      <w:autoSpaceDE w:val="0"/>
      <w:autoSpaceDN w:val="0"/>
      <w:spacing w:before="20"/>
      <w:ind w:firstLine="202"/>
      <w:jc w:val="both"/>
    </w:pPr>
    <w:rPr>
      <w:b/>
      <w:bCs/>
      <w:sz w:val="18"/>
      <w:szCs w:val="18"/>
    </w:rPr>
  </w:style>
  <w:style w:type="paragraph" w:customStyle="1" w:styleId="Authors">
    <w:name w:val="Authors"/>
    <w:basedOn w:val="Normal"/>
    <w:next w:val="Normal"/>
    <w:rsid w:val="006B5468"/>
    <w:pPr>
      <w:framePr w:w="9072" w:hSpace="187" w:vSpace="187" w:wrap="notBeside" w:vAnchor="text" w:hAnchor="page" w:xAlign="center" w:y="1"/>
      <w:autoSpaceDE w:val="0"/>
      <w:autoSpaceDN w:val="0"/>
      <w:spacing w:after="320"/>
      <w:jc w:val="center"/>
    </w:pPr>
    <w:rPr>
      <w:sz w:val="22"/>
      <w:szCs w:val="22"/>
    </w:rPr>
  </w:style>
  <w:style w:type="paragraph" w:styleId="Title">
    <w:name w:val="Title"/>
    <w:basedOn w:val="Normal"/>
    <w:next w:val="Normal"/>
    <w:qFormat/>
    <w:rsid w:val="006B5468"/>
    <w:pPr>
      <w:framePr w:w="9360" w:hSpace="187" w:vSpace="187" w:wrap="notBeside" w:vAnchor="text" w:hAnchor="page" w:xAlign="center" w:y="1"/>
      <w:autoSpaceDE w:val="0"/>
      <w:autoSpaceDN w:val="0"/>
      <w:jc w:val="center"/>
    </w:pPr>
    <w:rPr>
      <w:kern w:val="28"/>
      <w:sz w:val="48"/>
      <w:szCs w:val="48"/>
    </w:rPr>
  </w:style>
  <w:style w:type="paragraph" w:styleId="FootnoteText">
    <w:name w:val="footnote text"/>
    <w:basedOn w:val="Normal"/>
    <w:semiHidden/>
    <w:rsid w:val="006B5468"/>
    <w:pPr>
      <w:autoSpaceDE w:val="0"/>
      <w:autoSpaceDN w:val="0"/>
      <w:ind w:firstLine="202"/>
      <w:jc w:val="both"/>
    </w:pPr>
    <w:rPr>
      <w:sz w:val="16"/>
      <w:szCs w:val="16"/>
    </w:rPr>
  </w:style>
  <w:style w:type="paragraph" w:customStyle="1" w:styleId="References">
    <w:name w:val="References"/>
    <w:basedOn w:val="Normal"/>
    <w:rsid w:val="006B5468"/>
    <w:pPr>
      <w:numPr>
        <w:numId w:val="6"/>
      </w:numPr>
      <w:autoSpaceDE w:val="0"/>
      <w:autoSpaceDN w:val="0"/>
      <w:jc w:val="both"/>
    </w:pPr>
    <w:rPr>
      <w:sz w:val="16"/>
      <w:szCs w:val="16"/>
    </w:rPr>
  </w:style>
  <w:style w:type="paragraph" w:customStyle="1" w:styleId="IndexTerms">
    <w:name w:val="IndexTerms"/>
    <w:basedOn w:val="Normal"/>
    <w:next w:val="Normal"/>
    <w:rsid w:val="006B5468"/>
    <w:pPr>
      <w:autoSpaceDE w:val="0"/>
      <w:autoSpaceDN w:val="0"/>
      <w:ind w:firstLine="202"/>
      <w:jc w:val="both"/>
    </w:pPr>
    <w:rPr>
      <w:b/>
      <w:bCs/>
      <w:sz w:val="18"/>
      <w:szCs w:val="18"/>
    </w:rPr>
  </w:style>
  <w:style w:type="paragraph" w:styleId="Footer">
    <w:name w:val="footer"/>
    <w:basedOn w:val="Normal"/>
    <w:link w:val="FooterChar"/>
    <w:uiPriority w:val="99"/>
    <w:rsid w:val="006B5468"/>
    <w:pPr>
      <w:tabs>
        <w:tab w:val="center" w:pos="4320"/>
        <w:tab w:val="right" w:pos="8640"/>
      </w:tabs>
      <w:autoSpaceDE w:val="0"/>
      <w:autoSpaceDN w:val="0"/>
    </w:pPr>
    <w:rPr>
      <w:sz w:val="20"/>
      <w:szCs w:val="20"/>
    </w:rPr>
  </w:style>
  <w:style w:type="paragraph" w:customStyle="1" w:styleId="Text">
    <w:name w:val="Text"/>
    <w:basedOn w:val="Normal"/>
    <w:rsid w:val="006B5468"/>
    <w:pPr>
      <w:widowControl w:val="0"/>
      <w:autoSpaceDE w:val="0"/>
      <w:autoSpaceDN w:val="0"/>
      <w:spacing w:line="252" w:lineRule="auto"/>
      <w:ind w:firstLine="202"/>
      <w:jc w:val="both"/>
    </w:pPr>
    <w:rPr>
      <w:sz w:val="20"/>
      <w:szCs w:val="20"/>
    </w:rPr>
  </w:style>
  <w:style w:type="paragraph" w:customStyle="1" w:styleId="FigureCaption">
    <w:name w:val="Figure Caption"/>
    <w:basedOn w:val="Normal"/>
    <w:rsid w:val="006B5468"/>
    <w:pPr>
      <w:autoSpaceDE w:val="0"/>
      <w:autoSpaceDN w:val="0"/>
      <w:jc w:val="both"/>
    </w:pPr>
    <w:rPr>
      <w:sz w:val="16"/>
      <w:szCs w:val="16"/>
    </w:rPr>
  </w:style>
  <w:style w:type="paragraph" w:customStyle="1" w:styleId="TableTitle">
    <w:name w:val="Table Title"/>
    <w:basedOn w:val="Normal"/>
    <w:rsid w:val="006B5468"/>
    <w:pPr>
      <w:autoSpaceDE w:val="0"/>
      <w:autoSpaceDN w:val="0"/>
      <w:jc w:val="center"/>
    </w:pPr>
    <w:rPr>
      <w:smallCaps/>
      <w:sz w:val="16"/>
      <w:szCs w:val="16"/>
    </w:rPr>
  </w:style>
  <w:style w:type="paragraph" w:customStyle="1" w:styleId="ReferenceHead">
    <w:name w:val="Reference Head"/>
    <w:basedOn w:val="Heading1"/>
    <w:rsid w:val="006B5468"/>
    <w:pPr>
      <w:numPr>
        <w:numId w:val="0"/>
      </w:numPr>
    </w:pPr>
  </w:style>
  <w:style w:type="paragraph" w:styleId="Header">
    <w:name w:val="header"/>
    <w:basedOn w:val="Normal"/>
    <w:semiHidden/>
    <w:rsid w:val="006B5468"/>
    <w:pPr>
      <w:tabs>
        <w:tab w:val="center" w:pos="4320"/>
        <w:tab w:val="right" w:pos="8640"/>
      </w:tabs>
      <w:autoSpaceDE w:val="0"/>
      <w:autoSpaceDN w:val="0"/>
    </w:pPr>
    <w:rPr>
      <w:sz w:val="20"/>
      <w:szCs w:val="20"/>
    </w:rPr>
  </w:style>
  <w:style w:type="paragraph" w:customStyle="1" w:styleId="Equation">
    <w:name w:val="Equation"/>
    <w:basedOn w:val="Normal"/>
    <w:next w:val="Normal"/>
    <w:rsid w:val="006B5468"/>
    <w:pPr>
      <w:widowControl w:val="0"/>
      <w:tabs>
        <w:tab w:val="right" w:pos="5040"/>
      </w:tabs>
      <w:autoSpaceDE w:val="0"/>
      <w:autoSpaceDN w:val="0"/>
      <w:spacing w:line="252" w:lineRule="auto"/>
      <w:jc w:val="both"/>
    </w:pPr>
    <w:rPr>
      <w:sz w:val="20"/>
      <w:szCs w:val="20"/>
    </w:rPr>
  </w:style>
  <w:style w:type="paragraph" w:styleId="BodyTextIndent">
    <w:name w:val="Body Text Indent"/>
    <w:basedOn w:val="Normal"/>
    <w:semiHidden/>
    <w:rsid w:val="006B5468"/>
    <w:pPr>
      <w:autoSpaceDE w:val="0"/>
      <w:autoSpaceDN w:val="0"/>
      <w:ind w:left="630" w:hanging="630"/>
    </w:pPr>
    <w:rPr>
      <w:sz w:val="20"/>
    </w:rPr>
  </w:style>
  <w:style w:type="paragraph" w:styleId="BodyText">
    <w:name w:val="Body Text"/>
    <w:basedOn w:val="Normal"/>
    <w:semiHidden/>
    <w:rsid w:val="006B5468"/>
    <w:pPr>
      <w:autoSpaceDE w:val="0"/>
      <w:autoSpaceDN w:val="0"/>
      <w:spacing w:after="120"/>
    </w:pPr>
    <w:rPr>
      <w:sz w:val="20"/>
      <w:szCs w:val="20"/>
    </w:rPr>
  </w:style>
  <w:style w:type="paragraph" w:styleId="BodyText3">
    <w:name w:val="Body Text 3"/>
    <w:basedOn w:val="Normal"/>
    <w:semiHidden/>
    <w:rsid w:val="006B5468"/>
    <w:pPr>
      <w:spacing w:after="120"/>
    </w:pPr>
    <w:rPr>
      <w:sz w:val="16"/>
      <w:szCs w:val="16"/>
      <w:lang w:val="en-AU"/>
    </w:rPr>
  </w:style>
  <w:style w:type="paragraph" w:styleId="BodyText2">
    <w:name w:val="Body Text 2"/>
    <w:basedOn w:val="Normal"/>
    <w:semiHidden/>
    <w:rsid w:val="006B5468"/>
    <w:pPr>
      <w:jc w:val="center"/>
    </w:pPr>
    <w:rPr>
      <w:b/>
      <w:bCs/>
      <w:sz w:val="32"/>
    </w:rPr>
  </w:style>
  <w:style w:type="paragraph" w:styleId="BodyTextIndent2">
    <w:name w:val="Body Text Indent 2"/>
    <w:basedOn w:val="Normal"/>
    <w:semiHidden/>
    <w:rsid w:val="006B5468"/>
    <w:pPr>
      <w:ind w:firstLine="202"/>
      <w:jc w:val="both"/>
    </w:pPr>
    <w:rPr>
      <w:sz w:val="22"/>
    </w:rPr>
  </w:style>
  <w:style w:type="paragraph" w:styleId="BlockText">
    <w:name w:val="Block Text"/>
    <w:basedOn w:val="Normal"/>
    <w:semiHidden/>
    <w:rsid w:val="006B5468"/>
    <w:pPr>
      <w:tabs>
        <w:tab w:val="left" w:pos="720"/>
        <w:tab w:val="left" w:pos="8580"/>
      </w:tabs>
      <w:ind w:left="360" w:right="-72" w:hanging="360"/>
      <w:jc w:val="both"/>
    </w:pPr>
    <w:rPr>
      <w:sz w:val="18"/>
      <w:szCs w:val="16"/>
    </w:rPr>
  </w:style>
  <w:style w:type="character" w:customStyle="1" w:styleId="FooterChar">
    <w:name w:val="Footer Char"/>
    <w:basedOn w:val="DefaultParagraphFont"/>
    <w:link w:val="Footer"/>
    <w:uiPriority w:val="99"/>
    <w:rsid w:val="00C61115"/>
  </w:style>
  <w:style w:type="paragraph" w:styleId="BalloonText">
    <w:name w:val="Balloon Text"/>
    <w:basedOn w:val="Normal"/>
    <w:link w:val="BalloonTextChar"/>
    <w:uiPriority w:val="99"/>
    <w:semiHidden/>
    <w:unhideWhenUsed/>
    <w:rsid w:val="00CD1512"/>
    <w:rPr>
      <w:rFonts w:ascii="Tahoma" w:hAnsi="Tahoma"/>
      <w:sz w:val="16"/>
      <w:szCs w:val="16"/>
      <w:lang w:val="x-none" w:eastAsia="x-none"/>
    </w:rPr>
  </w:style>
  <w:style w:type="character" w:customStyle="1" w:styleId="BalloonTextChar">
    <w:name w:val="Balloon Text Char"/>
    <w:link w:val="BalloonText"/>
    <w:uiPriority w:val="99"/>
    <w:semiHidden/>
    <w:rsid w:val="00CD1512"/>
    <w:rPr>
      <w:rFonts w:ascii="Tahoma" w:hAnsi="Tahoma" w:cs="Tahoma"/>
      <w:sz w:val="16"/>
      <w:szCs w:val="16"/>
    </w:rPr>
  </w:style>
  <w:style w:type="paragraph" w:styleId="NormalWeb">
    <w:name w:val="Normal (Web)"/>
    <w:basedOn w:val="Normal"/>
    <w:rsid w:val="00250DAF"/>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oleObject" Target="embeddings/oleObject1.bin"/><Relationship Id="rId13" Type="http://schemas.openxmlformats.org/officeDocument/2006/relationships/hyperlink" Target="http://www.jatit.org" TargetMode="Externa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0EE57DC-554C-3042-BD8E-9D410189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ssc</Company>
  <LinksUpToDate>false</LinksUpToDate>
  <CharactersWithSpaces>9638</CharactersWithSpaces>
  <SharedDoc>false</SharedDoc>
  <HLinks>
    <vt:vector size="6" baseType="variant">
      <vt:variant>
        <vt:i4>4784132</vt:i4>
      </vt:variant>
      <vt:variant>
        <vt:i4>3</vt:i4>
      </vt:variant>
      <vt:variant>
        <vt:i4>0</vt:i4>
      </vt:variant>
      <vt:variant>
        <vt:i4>5</vt:i4>
      </vt:variant>
      <vt:variant>
        <vt:lpwstr>http://www.jatit.org/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cp:lastModifiedBy>mashan</cp:lastModifiedBy>
  <cp:revision>2</cp:revision>
  <cp:lastPrinted>2007-09-14T00:25:00Z</cp:lastPrinted>
  <dcterms:created xsi:type="dcterms:W3CDTF">2017-12-07T01:41:00Z</dcterms:created>
  <dcterms:modified xsi:type="dcterms:W3CDTF">2017-12-07T01:41:00Z</dcterms:modified>
</cp:coreProperties>
</file>